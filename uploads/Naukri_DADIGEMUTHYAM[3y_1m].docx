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F75FB" w:rsidRPr="00CF1E9F" w:rsidP="00352B44" w14:paraId="5CCDA266" w14:textId="63D7D6DF">
      <w:pPr>
        <w:pBdr>
          <w:top w:val="single" w:sz="2" w:space="0" w:color="auto"/>
          <w:bottom w:val="single" w:sz="4" w:space="0" w:color="auto"/>
        </w:pBdr>
        <w:shd w:val="clear" w:color="auto" w:fill="D0CECE"/>
        <w:jc w:val="both"/>
        <w:rPr>
          <w:rFonts w:asciiTheme="minorHAnsi" w:hAnsiTheme="minorHAnsi" w:cstheme="minorHAnsi"/>
          <w:b/>
          <w:color w:val="000000" w:themeColor="text1"/>
          <w:spacing w:val="20"/>
        </w:rPr>
      </w:pPr>
      <w:r>
        <w:rPr>
          <w:rFonts w:asciiTheme="minorHAnsi" w:hAnsiTheme="minorHAnsi" w:cstheme="minorHAnsi"/>
          <w:b/>
          <w:color w:val="000000" w:themeColor="text1"/>
          <w:spacing w:val="20"/>
        </w:rPr>
        <w:t>Dadige Muthyam</w:t>
      </w:r>
    </w:p>
    <w:p w:rsidR="006F3F74" w:rsidRPr="00CF1E9F" w:rsidP="00772001" w14:paraId="57DBFFAA" w14:textId="15B79D47">
      <w:pPr>
        <w:pBdr>
          <w:top w:val="single" w:sz="2" w:space="0" w:color="auto"/>
          <w:bottom w:val="single" w:sz="4" w:space="0" w:color="auto"/>
        </w:pBdr>
        <w:shd w:val="clear" w:color="auto" w:fill="D0CECE"/>
        <w:jc w:val="both"/>
        <w:rPr>
          <w:rFonts w:asciiTheme="minorHAnsi" w:hAnsiTheme="minorHAnsi" w:cstheme="minorHAnsi"/>
          <w:b/>
          <w:color w:val="000000" w:themeColor="text1"/>
          <w:lang w:eastAsia="en-GB"/>
        </w:rPr>
      </w:pPr>
      <w:r w:rsidRPr="00CF1E9F">
        <w:rPr>
          <w:rFonts w:asciiTheme="minorHAnsi" w:hAnsiTheme="minorHAnsi" w:cstheme="minorHAnsi"/>
          <w:b/>
          <w:color w:val="000000" w:themeColor="text1"/>
          <w:lang w:eastAsia="en-GB"/>
        </w:rPr>
        <w:t>E</w:t>
      </w:r>
      <w:r w:rsidRPr="00CF1E9F" w:rsidR="003A197F">
        <w:rPr>
          <w:rFonts w:asciiTheme="minorHAnsi" w:hAnsiTheme="minorHAnsi" w:cstheme="minorHAnsi"/>
          <w:b/>
          <w:color w:val="000000" w:themeColor="text1"/>
          <w:lang w:eastAsia="en-GB"/>
        </w:rPr>
        <w:t>-M</w:t>
      </w:r>
      <w:r w:rsidRPr="00CF1E9F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ail: </w:t>
      </w:r>
      <w:hyperlink r:id="rId5" w:history="1">
        <w:r w:rsidRPr="009175D2" w:rsidR="00920F4A">
          <w:rPr>
            <w:rStyle w:val="Hyperlink"/>
            <w:rFonts w:asciiTheme="minorHAnsi" w:hAnsiTheme="minorHAnsi" w:cstheme="minorHAnsi"/>
          </w:rPr>
          <w:t>dadigemuthyam18@gmail.com</w:t>
        </w:r>
      </w:hyperlink>
      <w:r w:rsidR="00823148">
        <w:rPr>
          <w:rFonts w:asciiTheme="minorHAnsi" w:hAnsiTheme="minorHAnsi" w:cstheme="minorHAnsi"/>
          <w:b/>
          <w:color w:val="000000" w:themeColor="text1"/>
          <w:lang w:eastAsia="en-GB"/>
        </w:rPr>
        <w:tab/>
      </w:r>
      <w:r w:rsidR="00823148">
        <w:rPr>
          <w:rFonts w:asciiTheme="minorHAnsi" w:hAnsiTheme="minorHAnsi" w:cstheme="minorHAnsi"/>
          <w:b/>
          <w:color w:val="000000" w:themeColor="text1"/>
          <w:lang w:eastAsia="en-GB"/>
        </w:rPr>
        <w:tab/>
      </w:r>
      <w:r w:rsidR="00823148">
        <w:rPr>
          <w:rFonts w:asciiTheme="minorHAnsi" w:hAnsiTheme="minorHAnsi" w:cstheme="minorHAnsi"/>
          <w:b/>
          <w:color w:val="000000" w:themeColor="text1"/>
          <w:lang w:eastAsia="en-GB"/>
        </w:rPr>
        <w:tab/>
      </w:r>
      <w:r w:rsidR="00823148">
        <w:rPr>
          <w:rFonts w:asciiTheme="minorHAnsi" w:hAnsiTheme="minorHAnsi" w:cstheme="minorHAnsi"/>
          <w:b/>
          <w:color w:val="000000" w:themeColor="text1"/>
          <w:lang w:eastAsia="en-GB"/>
        </w:rPr>
        <w:tab/>
      </w:r>
      <w:r w:rsidR="00823148">
        <w:rPr>
          <w:rFonts w:asciiTheme="minorHAnsi" w:hAnsiTheme="minorHAnsi" w:cstheme="minorHAnsi"/>
          <w:b/>
          <w:color w:val="000000" w:themeColor="text1"/>
          <w:lang w:eastAsia="en-GB"/>
        </w:rPr>
        <w:tab/>
      </w:r>
      <w:r w:rsidR="00823148">
        <w:rPr>
          <w:rFonts w:asciiTheme="minorHAnsi" w:hAnsiTheme="minorHAnsi" w:cstheme="minorHAnsi"/>
          <w:b/>
          <w:color w:val="000000" w:themeColor="text1"/>
          <w:lang w:eastAsia="en-GB"/>
        </w:rPr>
        <w:tab/>
      </w:r>
      <w:r w:rsidR="00823148">
        <w:rPr>
          <w:rFonts w:asciiTheme="minorHAnsi" w:hAnsiTheme="minorHAnsi" w:cstheme="minorHAnsi"/>
          <w:b/>
          <w:color w:val="000000" w:themeColor="text1"/>
          <w:lang w:eastAsia="en-GB"/>
        </w:rPr>
        <w:tab/>
      </w:r>
      <w:r w:rsidR="002A00FA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               </w:t>
      </w:r>
      <w:r w:rsidR="00670A9A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 </w:t>
      </w:r>
      <w:r w:rsidR="003E3504">
        <w:rPr>
          <w:rFonts w:asciiTheme="minorHAnsi" w:hAnsiTheme="minorHAnsi" w:cstheme="minorHAnsi"/>
          <w:b/>
          <w:color w:val="000000" w:themeColor="text1"/>
          <w:lang w:eastAsia="en-GB"/>
        </w:rPr>
        <w:t>P</w:t>
      </w:r>
      <w:r w:rsidRPr="00CF1E9F" w:rsidR="009F323D">
        <w:rPr>
          <w:rFonts w:asciiTheme="minorHAnsi" w:hAnsiTheme="minorHAnsi" w:cstheme="minorHAnsi"/>
          <w:b/>
          <w:color w:val="000000" w:themeColor="text1"/>
          <w:lang w:eastAsia="en-GB"/>
        </w:rPr>
        <w:t>hone:</w:t>
      </w:r>
      <w:r w:rsidRPr="00CF1E9F" w:rsidR="009F323D">
        <w:rPr>
          <w:rFonts w:asciiTheme="minorHAnsi" w:hAnsiTheme="minorHAnsi" w:cstheme="minorHAnsi"/>
          <w:color w:val="000000" w:themeColor="text1"/>
          <w:lang w:val="pt-BR"/>
        </w:rPr>
        <w:t>+91</w:t>
      </w:r>
      <w:r w:rsidR="0003764B">
        <w:rPr>
          <w:rFonts w:asciiTheme="minorHAnsi" w:hAnsiTheme="minorHAnsi" w:cstheme="minorHAnsi"/>
          <w:color w:val="000000" w:themeColor="text1"/>
          <w:lang w:val="pt-BR"/>
        </w:rPr>
        <w:t>-</w:t>
      </w:r>
      <w:r w:rsidR="00920F4A">
        <w:rPr>
          <w:rFonts w:asciiTheme="minorHAnsi" w:hAnsiTheme="minorHAnsi" w:cstheme="minorHAnsi"/>
          <w:color w:val="000000" w:themeColor="text1"/>
          <w:lang w:val="pt-BR"/>
        </w:rPr>
        <w:t>6303443079</w:t>
      </w:r>
    </w:p>
    <w:p w:rsidR="00772001" w:rsidP="00352B44" w14:paraId="2DEC0A14" w14:textId="77777777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772001" w:rsidRPr="00CF1E9F" w:rsidP="00352B44" w14:paraId="534B7BA1" w14:textId="4DCB5F10">
      <w:pPr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  <w:lang w:eastAsia="en-GB"/>
        </w:rPr>
        <w:t>3</w:t>
      </w:r>
      <w:r w:rsidR="00C8338F">
        <w:rPr>
          <w:rFonts w:asciiTheme="minorHAnsi" w:hAnsiTheme="minorHAnsi" w:cstheme="minorHAnsi"/>
          <w:b/>
          <w:color w:val="000000" w:themeColor="text1"/>
          <w:lang w:eastAsia="en-GB"/>
        </w:rPr>
        <w:t>+</w:t>
      </w:r>
      <w:r w:rsidR="001E0B4E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 years</w:t>
      </w:r>
      <w:r w:rsidR="00DA0890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 </w:t>
      </w:r>
      <w:r w:rsidRPr="00F952F5" w:rsidR="00F952F5">
        <w:rPr>
          <w:rFonts w:asciiTheme="minorHAnsi" w:hAnsiTheme="minorHAnsi" w:cstheme="minorHAnsi"/>
          <w:b/>
          <w:color w:val="000000" w:themeColor="text1"/>
          <w:lang w:eastAsia="en-GB"/>
        </w:rPr>
        <w:t>e</w:t>
      </w:r>
      <w:r w:rsidR="001D297A">
        <w:rPr>
          <w:rFonts w:asciiTheme="minorHAnsi" w:hAnsiTheme="minorHAnsi" w:cstheme="minorHAnsi"/>
          <w:b/>
          <w:color w:val="000000" w:themeColor="text1"/>
          <w:lang w:eastAsia="en-GB"/>
        </w:rPr>
        <w:t>xpe</w:t>
      </w:r>
      <w:r w:rsidRPr="00F952F5" w:rsidR="00F952F5">
        <w:rPr>
          <w:rFonts w:asciiTheme="minorHAnsi" w:hAnsiTheme="minorHAnsi" w:cstheme="minorHAnsi"/>
          <w:b/>
          <w:color w:val="000000" w:themeColor="text1"/>
          <w:lang w:eastAsia="en-GB"/>
        </w:rPr>
        <w:t>rience in</w:t>
      </w:r>
      <w:r w:rsidR="00DA0890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 </w:t>
      </w:r>
      <w:r w:rsidRPr="00F952F5" w:rsidR="00F952F5">
        <w:rPr>
          <w:rFonts w:asciiTheme="minorHAnsi" w:hAnsiTheme="minorHAnsi" w:cstheme="minorHAnsi"/>
          <w:b/>
          <w:color w:val="000000" w:themeColor="text1"/>
          <w:lang w:eastAsia="en-GB"/>
        </w:rPr>
        <w:t>Selenium</w:t>
      </w:r>
      <w:r w:rsidR="005F28DD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 With </w:t>
      </w:r>
      <w:r w:rsidR="003469A1">
        <w:rPr>
          <w:rFonts w:asciiTheme="minorHAnsi" w:hAnsiTheme="minorHAnsi" w:cstheme="minorHAnsi"/>
          <w:b/>
          <w:color w:val="000000" w:themeColor="text1"/>
          <w:lang w:eastAsia="en-GB"/>
        </w:rPr>
        <w:t>Java</w:t>
      </w:r>
      <w:r w:rsidR="00C8338F">
        <w:rPr>
          <w:rFonts w:asciiTheme="minorHAnsi" w:hAnsiTheme="minorHAnsi" w:cstheme="minorHAnsi"/>
          <w:b/>
          <w:color w:val="000000" w:themeColor="text1"/>
          <w:lang w:eastAsia="en-GB"/>
        </w:rPr>
        <w:t>, Cyrpess</w:t>
      </w:r>
      <w:r w:rsidR="003E3504">
        <w:rPr>
          <w:rFonts w:asciiTheme="minorHAnsi" w:hAnsiTheme="minorHAnsi" w:cstheme="minorHAnsi"/>
          <w:b/>
          <w:color w:val="000000" w:themeColor="text1"/>
          <w:lang w:eastAsia="en-GB"/>
        </w:rPr>
        <w:t>, Playwright</w:t>
      </w:r>
      <w:r w:rsidRPr="00F952F5" w:rsidR="00F952F5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 Automation &amp;</w:t>
      </w:r>
      <w:r w:rsidR="00DA0890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 </w:t>
      </w:r>
      <w:r w:rsidR="00DA0890">
        <w:rPr>
          <w:rFonts w:asciiTheme="minorHAnsi" w:hAnsiTheme="minorHAnsi" w:cstheme="minorHAnsi"/>
          <w:b/>
          <w:color w:val="000000" w:themeColor="text1"/>
        </w:rPr>
        <w:t>Manual Testing</w:t>
      </w:r>
      <w:r w:rsidR="001E0B4E">
        <w:rPr>
          <w:rFonts w:asciiTheme="minorHAnsi" w:hAnsiTheme="minorHAnsi" w:cstheme="minorHAnsi"/>
          <w:b/>
          <w:color w:val="000000" w:themeColor="text1"/>
          <w:lang w:eastAsia="en-GB"/>
        </w:rPr>
        <w:t xml:space="preserve">. </w:t>
      </w:r>
      <w:r w:rsidRPr="001E0B4E" w:rsidR="001E0B4E">
        <w:rPr>
          <w:rFonts w:asciiTheme="minorHAnsi" w:hAnsiTheme="minorHAnsi" w:cstheme="minorHAnsi"/>
          <w:color w:val="000000" w:themeColor="text1"/>
          <w:lang w:eastAsia="en-GB"/>
        </w:rPr>
        <w:t>Worked</w:t>
      </w:r>
      <w:r w:rsidRPr="00F952F5" w:rsidR="00F952F5">
        <w:rPr>
          <w:rFonts w:asciiTheme="minorHAnsi" w:hAnsiTheme="minorHAnsi" w:cstheme="minorHAnsi"/>
          <w:color w:val="000000" w:themeColor="text1"/>
        </w:rPr>
        <w:t xml:space="preserve"> </w:t>
      </w:r>
      <w:r w:rsidR="00C8338F">
        <w:rPr>
          <w:rFonts w:asciiTheme="minorHAnsi" w:hAnsiTheme="minorHAnsi" w:cstheme="minorHAnsi"/>
          <w:color w:val="000000" w:themeColor="text1"/>
        </w:rPr>
        <w:t>in Manufacture, Health Care</w:t>
      </w:r>
      <w:r>
        <w:rPr>
          <w:rFonts w:asciiTheme="minorHAnsi" w:hAnsiTheme="minorHAnsi" w:cstheme="minorHAnsi"/>
          <w:color w:val="000000" w:themeColor="text1"/>
        </w:rPr>
        <w:t xml:space="preserve"> Domains </w:t>
      </w:r>
      <w:r w:rsidR="006B448A">
        <w:rPr>
          <w:rFonts w:asciiTheme="minorHAnsi" w:hAnsiTheme="minorHAnsi" w:cstheme="minorHAnsi"/>
          <w:color w:val="000000" w:themeColor="text1"/>
        </w:rPr>
        <w:t>with an organiz</w:t>
      </w:r>
      <w:r w:rsidRPr="00CF1E9F" w:rsidR="003464DF">
        <w:rPr>
          <w:rFonts w:asciiTheme="minorHAnsi" w:hAnsiTheme="minorHAnsi" w:cstheme="minorHAnsi"/>
          <w:color w:val="000000" w:themeColor="text1"/>
        </w:rPr>
        <w:t>ation</w:t>
      </w:r>
      <w:r w:rsidR="003B5987">
        <w:rPr>
          <w:rFonts w:asciiTheme="minorHAnsi" w:hAnsiTheme="minorHAnsi" w:cstheme="minorHAnsi"/>
          <w:color w:val="000000" w:themeColor="text1"/>
        </w:rPr>
        <w:t>s</w:t>
      </w:r>
      <w:r w:rsidRPr="00CF1E9F" w:rsidR="003464DF">
        <w:rPr>
          <w:rFonts w:asciiTheme="minorHAnsi" w:hAnsiTheme="minorHAnsi" w:cstheme="minorHAnsi"/>
          <w:color w:val="000000" w:themeColor="text1"/>
        </w:rPr>
        <w:t xml:space="preserve"> of high repute</w:t>
      </w:r>
      <w:r w:rsidR="00FF387E">
        <w:rPr>
          <w:rFonts w:asciiTheme="minorHAnsi" w:hAnsiTheme="minorHAnsi" w:cstheme="minorHAnsi"/>
          <w:color w:val="000000" w:themeColor="text1"/>
        </w:rPr>
        <w:t xml:space="preserve"> – </w:t>
      </w:r>
      <w:r w:rsidR="00B734A2">
        <w:rPr>
          <w:rFonts w:asciiTheme="minorHAnsi" w:hAnsiTheme="minorHAnsi" w:cstheme="minorHAnsi"/>
          <w:b/>
          <w:color w:val="000000" w:themeColor="text1"/>
        </w:rPr>
        <w:t>MindTree</w:t>
      </w:r>
      <w:r>
        <w:rPr>
          <w:rFonts w:asciiTheme="minorHAnsi" w:hAnsiTheme="minorHAnsi" w:cstheme="minorHAnsi"/>
          <w:b/>
          <w:color w:val="000000" w:themeColor="text1"/>
        </w:rPr>
        <w:t>.</w:t>
      </w:r>
    </w:p>
    <w:p w:rsidR="004D440F" w:rsidRPr="00CF1E9F" w:rsidP="00BC674F" w14:paraId="11D2AB94" w14:textId="777777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mallCaps/>
          <w:color w:val="000000" w:themeColor="text1"/>
          <w:spacing w:val="26"/>
        </w:rPr>
      </w:pPr>
    </w:p>
    <w:p w:rsidR="001652A4" w:rsidRPr="00CF1E9F" w:rsidP="00BC674F" w14:paraId="5A0D094E" w14:textId="77777777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Theme="minorHAnsi" w:hAnsiTheme="minorHAnsi" w:cstheme="minorHAnsi"/>
          <w:b/>
          <w:smallCaps/>
          <w:color w:val="000000" w:themeColor="text1"/>
          <w:spacing w:val="38"/>
        </w:rPr>
      </w:pPr>
      <w:r w:rsidRPr="00CF1E9F">
        <w:rPr>
          <w:rFonts w:asciiTheme="minorHAnsi" w:hAnsiTheme="minorHAnsi" w:cstheme="minorHAnsi"/>
          <w:b/>
          <w:smallCaps/>
          <w:color w:val="000000" w:themeColor="text1"/>
          <w:spacing w:val="38"/>
        </w:rPr>
        <w:t>PROFILE SUMMARY</w:t>
      </w:r>
    </w:p>
    <w:p w:rsidR="00EA7A4F" w:rsidP="00A37A6E" w14:paraId="412AEC8C" w14:textId="77777777">
      <w:pPr>
        <w:pStyle w:val="Heading2"/>
        <w:suppressAutoHyphens/>
        <w:spacing w:before="0" w:after="0"/>
        <w:rPr>
          <w:rFonts w:ascii="Calibri" w:hAnsi="Calibri" w:cs="Calibri"/>
          <w:i w:val="0"/>
          <w:sz w:val="20"/>
          <w:szCs w:val="20"/>
        </w:rPr>
      </w:pPr>
    </w:p>
    <w:p w:rsidR="00FC5BC3" w:rsidRPr="00970308" w:rsidP="00B73EDB" w14:paraId="26C19053" w14:textId="01B9E09E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i w:val="0"/>
          <w:sz w:val="20"/>
          <w:szCs w:val="20"/>
        </w:rPr>
      </w:pPr>
      <w:r>
        <w:rPr>
          <w:rFonts w:ascii="Calibri" w:hAnsi="Calibri" w:cs="Calibri"/>
          <w:i w:val="0"/>
          <w:sz w:val="20"/>
          <w:szCs w:val="20"/>
        </w:rPr>
        <w:t>3</w:t>
      </w:r>
      <w:r w:rsidR="00C8338F">
        <w:rPr>
          <w:rFonts w:ascii="Calibri" w:hAnsi="Calibri" w:cs="Calibri"/>
          <w:i w:val="0"/>
          <w:sz w:val="20"/>
          <w:szCs w:val="20"/>
        </w:rPr>
        <w:t>+</w:t>
      </w:r>
      <w:r w:rsidRPr="00970308" w:rsidR="001D297A">
        <w:rPr>
          <w:rFonts w:ascii="Calibri" w:hAnsi="Calibri" w:cs="Calibri"/>
          <w:i w:val="0"/>
          <w:sz w:val="20"/>
          <w:szCs w:val="20"/>
        </w:rPr>
        <w:t xml:space="preserve"> years</w:t>
      </w:r>
      <w:r w:rsidRPr="00970308" w:rsidR="001D297A">
        <w:rPr>
          <w:rFonts w:ascii="Calibri" w:hAnsi="Calibri" w:cs="Calibri"/>
          <w:b w:val="0"/>
          <w:i w:val="0"/>
          <w:sz w:val="20"/>
          <w:szCs w:val="20"/>
        </w:rPr>
        <w:t xml:space="preserve"> of experience in </w:t>
      </w:r>
      <w:r w:rsidRPr="00CE107F" w:rsidR="00CE107F">
        <w:rPr>
          <w:rFonts w:ascii="Calibri" w:hAnsi="Calibri" w:cs="Calibri"/>
          <w:i w:val="0"/>
          <w:sz w:val="20"/>
          <w:szCs w:val="20"/>
        </w:rPr>
        <w:t>Selenium Automation</w:t>
      </w:r>
      <w:r w:rsidR="002754E5">
        <w:rPr>
          <w:rFonts w:ascii="Calibri" w:hAnsi="Calibri" w:cs="Calibri"/>
          <w:i w:val="0"/>
          <w:sz w:val="20"/>
          <w:szCs w:val="20"/>
        </w:rPr>
        <w:t>, Cyprees</w:t>
      </w:r>
      <w:r w:rsidR="003E3504">
        <w:rPr>
          <w:rFonts w:ascii="Calibri" w:hAnsi="Calibri" w:cs="Calibri"/>
          <w:i w:val="0"/>
          <w:sz w:val="20"/>
          <w:szCs w:val="20"/>
        </w:rPr>
        <w:t>, Playwright</w:t>
      </w:r>
      <w:r w:rsidR="002754E5">
        <w:rPr>
          <w:rFonts w:ascii="Calibri" w:hAnsi="Calibri" w:cs="Calibri"/>
          <w:i w:val="0"/>
          <w:sz w:val="20"/>
          <w:szCs w:val="20"/>
        </w:rPr>
        <w:t xml:space="preserve"> </w:t>
      </w:r>
      <w:r w:rsidRPr="00CE107F" w:rsidR="00CE107F">
        <w:rPr>
          <w:rFonts w:ascii="Calibri" w:hAnsi="Calibri" w:cs="Calibri"/>
          <w:i w:val="0"/>
          <w:sz w:val="20"/>
          <w:szCs w:val="20"/>
        </w:rPr>
        <w:t>&amp; Manual Testing</w:t>
      </w:r>
      <w:r w:rsidRPr="00CE107F" w:rsidR="00CE107F">
        <w:rPr>
          <w:rFonts w:ascii="Calibri" w:hAnsi="Calibri" w:cs="Calibri"/>
          <w:b w:val="0"/>
          <w:i w:val="0"/>
          <w:sz w:val="20"/>
          <w:szCs w:val="20"/>
        </w:rPr>
        <w:t xml:space="preserve">. </w:t>
      </w:r>
      <w:r w:rsidR="00C8338F">
        <w:rPr>
          <w:rFonts w:ascii="Calibri" w:hAnsi="Calibri" w:cs="Calibri"/>
          <w:b w:val="0"/>
          <w:i w:val="0"/>
          <w:sz w:val="20"/>
          <w:szCs w:val="20"/>
        </w:rPr>
        <w:t xml:space="preserve">Good working experience with </w:t>
      </w:r>
      <w:r w:rsidR="005F28DD">
        <w:rPr>
          <w:rFonts w:ascii="Calibri" w:hAnsi="Calibri" w:cs="Calibri"/>
          <w:i w:val="0"/>
          <w:sz w:val="20"/>
          <w:szCs w:val="20"/>
        </w:rPr>
        <w:t>C#.Net,</w:t>
      </w:r>
      <w:r w:rsidRPr="00970308" w:rsidR="001D297A">
        <w:rPr>
          <w:rFonts w:ascii="Calibri" w:hAnsi="Calibri" w:cs="Calibri"/>
          <w:i w:val="0"/>
          <w:sz w:val="20"/>
          <w:szCs w:val="20"/>
        </w:rPr>
        <w:t xml:space="preserve"> </w:t>
      </w:r>
      <w:r w:rsidR="005F28DD">
        <w:rPr>
          <w:rFonts w:ascii="Calibri" w:hAnsi="Calibri" w:cs="Calibri"/>
          <w:i w:val="0"/>
          <w:sz w:val="20"/>
          <w:szCs w:val="20"/>
        </w:rPr>
        <w:t xml:space="preserve">Core Java, </w:t>
      </w:r>
      <w:r w:rsidRPr="00970308" w:rsidR="001D297A">
        <w:rPr>
          <w:rFonts w:ascii="Calibri" w:hAnsi="Calibri" w:cs="Calibri"/>
          <w:i w:val="0"/>
          <w:sz w:val="20"/>
          <w:szCs w:val="20"/>
        </w:rPr>
        <w:t>OOPS concepts</w:t>
      </w:r>
      <w:r w:rsidR="00C8338F">
        <w:rPr>
          <w:rFonts w:ascii="Calibri" w:hAnsi="Calibri" w:cs="Calibri"/>
          <w:i w:val="0"/>
          <w:sz w:val="20"/>
          <w:szCs w:val="20"/>
        </w:rPr>
        <w:t>, JavaScript</w:t>
      </w:r>
    </w:p>
    <w:p w:rsidR="00FC5BC3" w:rsidRPr="007B73DF" w:rsidP="00B73EDB" w14:paraId="6ACA9558" w14:textId="0F405759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i w:val="0"/>
          <w:sz w:val="20"/>
          <w:szCs w:val="20"/>
        </w:rPr>
      </w:pPr>
      <w:r w:rsidRPr="007B73DF">
        <w:rPr>
          <w:rFonts w:ascii="Calibri" w:hAnsi="Calibri" w:cs="Calibri"/>
          <w:b w:val="0"/>
          <w:i w:val="0"/>
          <w:sz w:val="20"/>
          <w:szCs w:val="20"/>
        </w:rPr>
        <w:t>Experience in testing with</w:t>
      </w:r>
      <w:r w:rsidR="00920F4A">
        <w:rPr>
          <w:rFonts w:ascii="Calibri" w:hAnsi="Calibri" w:cs="Calibri"/>
          <w:b w:val="0"/>
          <w:i w:val="0"/>
          <w:sz w:val="20"/>
          <w:szCs w:val="20"/>
        </w:rPr>
        <w:t xml:space="preserve"> </w:t>
      </w:r>
      <w:r w:rsidRPr="007B73DF">
        <w:rPr>
          <w:rFonts w:ascii="Calibri" w:hAnsi="Calibri" w:cs="Calibri"/>
          <w:b w:val="0"/>
          <w:i w:val="0"/>
          <w:sz w:val="20"/>
          <w:szCs w:val="20"/>
        </w:rPr>
        <w:t xml:space="preserve">knowledge of </w:t>
      </w:r>
      <w:r w:rsidRPr="007B73DF">
        <w:rPr>
          <w:rFonts w:ascii="Calibri" w:hAnsi="Calibri" w:cs="Calibri"/>
          <w:i w:val="0"/>
          <w:sz w:val="20"/>
          <w:szCs w:val="20"/>
        </w:rPr>
        <w:t>Automation Framework Design &amp; Implementation using Selenium Tool</w:t>
      </w:r>
      <w:r w:rsidR="002754E5">
        <w:rPr>
          <w:rFonts w:ascii="Calibri" w:hAnsi="Calibri" w:cs="Calibri"/>
          <w:i w:val="0"/>
          <w:sz w:val="20"/>
          <w:szCs w:val="20"/>
        </w:rPr>
        <w:t>, Cyrpess</w:t>
      </w:r>
      <w:r w:rsidR="003E3504">
        <w:rPr>
          <w:rFonts w:ascii="Calibri" w:hAnsi="Calibri" w:cs="Calibri"/>
          <w:i w:val="0"/>
          <w:sz w:val="20"/>
          <w:szCs w:val="20"/>
        </w:rPr>
        <w:t>, Playwright</w:t>
      </w:r>
      <w:r w:rsidR="002754E5">
        <w:rPr>
          <w:rFonts w:ascii="Calibri" w:hAnsi="Calibri" w:cs="Calibri"/>
          <w:i w:val="0"/>
          <w:sz w:val="20"/>
          <w:szCs w:val="20"/>
        </w:rPr>
        <w:t xml:space="preserve"> tools.</w:t>
      </w:r>
    </w:p>
    <w:p w:rsidR="00FC5BC3" w:rsidP="00B73EDB" w14:paraId="78D03EF6" w14:textId="2DB096ED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bCs w:val="0"/>
          <w:i w:val="0"/>
          <w:sz w:val="20"/>
          <w:szCs w:val="20"/>
        </w:rPr>
      </w:pPr>
      <w:r w:rsidRPr="007B73DF">
        <w:rPr>
          <w:rFonts w:ascii="Calibri" w:hAnsi="Calibri" w:cs="Calibri"/>
          <w:b w:val="0"/>
          <w:i w:val="0"/>
          <w:sz w:val="20"/>
          <w:szCs w:val="20"/>
        </w:rPr>
        <w:t>Experience in </w:t>
      </w:r>
      <w:r w:rsidRPr="007B73DF">
        <w:rPr>
          <w:rFonts w:ascii="Calibri" w:hAnsi="Calibri" w:cs="Calibri"/>
          <w:bCs w:val="0"/>
          <w:i w:val="0"/>
          <w:sz w:val="20"/>
          <w:szCs w:val="20"/>
        </w:rPr>
        <w:t xml:space="preserve">Functional, Regression </w:t>
      </w:r>
      <w:r w:rsidRPr="00A737D5">
        <w:rPr>
          <w:rFonts w:ascii="Calibri" w:hAnsi="Calibri" w:cs="Calibri"/>
          <w:b w:val="0"/>
          <w:bCs w:val="0"/>
          <w:i w:val="0"/>
          <w:sz w:val="20"/>
          <w:szCs w:val="20"/>
        </w:rPr>
        <w:t xml:space="preserve">and </w:t>
      </w:r>
      <w:r w:rsidRPr="007B73DF">
        <w:rPr>
          <w:rFonts w:ascii="Calibri" w:hAnsi="Calibri" w:cs="Calibri"/>
          <w:bCs w:val="0"/>
          <w:i w:val="0"/>
          <w:sz w:val="20"/>
          <w:szCs w:val="20"/>
        </w:rPr>
        <w:t>System </w:t>
      </w:r>
      <w:r w:rsidRPr="007B73DF">
        <w:rPr>
          <w:rFonts w:ascii="Calibri" w:hAnsi="Calibri" w:cs="Calibri"/>
          <w:b w:val="0"/>
          <w:i w:val="0"/>
          <w:sz w:val="20"/>
          <w:szCs w:val="20"/>
        </w:rPr>
        <w:t>testing using </w:t>
      </w:r>
      <w:r w:rsidRPr="007B73DF">
        <w:rPr>
          <w:rFonts w:ascii="Calibri" w:hAnsi="Calibri" w:cs="Calibri"/>
          <w:bCs w:val="0"/>
          <w:i w:val="0"/>
          <w:sz w:val="20"/>
          <w:szCs w:val="20"/>
        </w:rPr>
        <w:t xml:space="preserve">Manual </w:t>
      </w:r>
      <w:r w:rsidRPr="00520B47">
        <w:rPr>
          <w:rFonts w:ascii="Calibri" w:hAnsi="Calibri" w:cs="Calibri"/>
          <w:b w:val="0"/>
          <w:bCs w:val="0"/>
          <w:i w:val="0"/>
          <w:sz w:val="20"/>
          <w:szCs w:val="20"/>
        </w:rPr>
        <w:t>and</w:t>
      </w:r>
      <w:r w:rsidRPr="007B73DF">
        <w:rPr>
          <w:rFonts w:ascii="Calibri" w:hAnsi="Calibri" w:cs="Calibri"/>
          <w:bCs w:val="0"/>
          <w:i w:val="0"/>
          <w:sz w:val="20"/>
          <w:szCs w:val="20"/>
        </w:rPr>
        <w:t xml:space="preserve"> Automated te</w:t>
      </w:r>
      <w:r>
        <w:rPr>
          <w:rFonts w:ascii="Calibri" w:hAnsi="Calibri" w:cs="Calibri"/>
          <w:bCs w:val="0"/>
          <w:i w:val="0"/>
          <w:sz w:val="20"/>
          <w:szCs w:val="20"/>
        </w:rPr>
        <w:t>sting tools - selenium WebDriver</w:t>
      </w:r>
      <w:r w:rsidR="00C8338F">
        <w:rPr>
          <w:rFonts w:ascii="Calibri" w:hAnsi="Calibri" w:cs="Calibri"/>
          <w:bCs w:val="0"/>
          <w:i w:val="0"/>
          <w:sz w:val="20"/>
          <w:szCs w:val="20"/>
        </w:rPr>
        <w:t>, Cypress</w:t>
      </w:r>
      <w:r w:rsidR="003E3504">
        <w:rPr>
          <w:rFonts w:ascii="Calibri" w:hAnsi="Calibri" w:cs="Calibri"/>
          <w:bCs w:val="0"/>
          <w:i w:val="0"/>
          <w:sz w:val="20"/>
          <w:szCs w:val="20"/>
        </w:rPr>
        <w:t xml:space="preserve"> &amp; Playwright</w:t>
      </w:r>
      <w:r w:rsidR="00C8338F">
        <w:rPr>
          <w:rFonts w:ascii="Calibri" w:hAnsi="Calibri" w:cs="Calibri"/>
          <w:bCs w:val="0"/>
          <w:i w:val="0"/>
          <w:sz w:val="20"/>
          <w:szCs w:val="20"/>
        </w:rPr>
        <w:t>.</w:t>
      </w:r>
    </w:p>
    <w:p w:rsidR="00FC5BC3" w:rsidP="00B73EDB" w14:paraId="680C5615" w14:textId="6D7EC112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b w:val="0"/>
          <w:i w:val="0"/>
          <w:sz w:val="20"/>
          <w:szCs w:val="20"/>
        </w:rPr>
      </w:pPr>
      <w:r w:rsidRPr="006256B9">
        <w:rPr>
          <w:rFonts w:ascii="Calibri" w:hAnsi="Calibri" w:cs="Calibri"/>
          <w:b w:val="0"/>
          <w:i w:val="0"/>
          <w:sz w:val="20"/>
          <w:szCs w:val="20"/>
        </w:rPr>
        <w:t>Extensive working experience on all phases of Software Development Life Cycle (SDLC), its methodologies such as </w:t>
      </w:r>
      <w:r w:rsidRPr="006256B9">
        <w:rPr>
          <w:rFonts w:ascii="Calibri" w:hAnsi="Calibri" w:cs="Calibri"/>
          <w:i w:val="0"/>
          <w:sz w:val="20"/>
          <w:szCs w:val="20"/>
        </w:rPr>
        <w:t>Agile,</w:t>
      </w:r>
      <w:r w:rsidRPr="006256B9">
        <w:rPr>
          <w:rFonts w:ascii="Calibri" w:hAnsi="Calibri" w:cs="Calibri"/>
          <w:b w:val="0"/>
          <w:i w:val="0"/>
          <w:sz w:val="20"/>
          <w:szCs w:val="20"/>
        </w:rPr>
        <w:t xml:space="preserve"> </w:t>
      </w:r>
      <w:r w:rsidRPr="006256B9">
        <w:rPr>
          <w:rFonts w:ascii="Calibri" w:hAnsi="Calibri" w:cs="Calibri"/>
          <w:i w:val="0"/>
          <w:sz w:val="20"/>
          <w:szCs w:val="20"/>
        </w:rPr>
        <w:t>SCRUM</w:t>
      </w:r>
      <w:r w:rsidRPr="006256B9">
        <w:rPr>
          <w:rFonts w:ascii="Calibri" w:hAnsi="Calibri" w:cs="Calibri"/>
          <w:b w:val="0"/>
          <w:i w:val="0"/>
          <w:sz w:val="20"/>
          <w:szCs w:val="20"/>
        </w:rPr>
        <w:t> and Waterfall Model</w:t>
      </w:r>
    </w:p>
    <w:p w:rsidR="00FC5BC3" w:rsidP="00B73EDB" w14:paraId="3C4F4111" w14:textId="77777777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i w:val="0"/>
          <w:sz w:val="20"/>
          <w:szCs w:val="20"/>
        </w:rPr>
      </w:pPr>
      <w:r w:rsidRPr="00D658A9">
        <w:rPr>
          <w:rFonts w:ascii="Calibri" w:hAnsi="Calibri" w:cs="Calibri"/>
          <w:b w:val="0"/>
          <w:i w:val="0"/>
          <w:sz w:val="20"/>
          <w:szCs w:val="20"/>
        </w:rPr>
        <w:t>Sound knowledge on</w:t>
      </w:r>
      <w:r w:rsidRPr="00D658A9">
        <w:rPr>
          <w:rFonts w:ascii="Calibri" w:hAnsi="Calibri" w:cs="Calibri"/>
          <w:i w:val="0"/>
          <w:sz w:val="20"/>
          <w:szCs w:val="20"/>
        </w:rPr>
        <w:t xml:space="preserve"> </w:t>
      </w:r>
      <w:r w:rsidR="003B0A00">
        <w:rPr>
          <w:rFonts w:ascii="Calibri" w:hAnsi="Calibri" w:cs="Calibri"/>
          <w:i w:val="0"/>
          <w:sz w:val="20"/>
          <w:szCs w:val="20"/>
        </w:rPr>
        <w:t xml:space="preserve">Cucumber, </w:t>
      </w:r>
      <w:r w:rsidRPr="00D658A9">
        <w:rPr>
          <w:rFonts w:ascii="Calibri" w:hAnsi="Calibri" w:cs="Calibri"/>
          <w:i w:val="0"/>
          <w:sz w:val="20"/>
          <w:szCs w:val="20"/>
        </w:rPr>
        <w:t xml:space="preserve">TestNG framework, Maven </w:t>
      </w:r>
      <w:r w:rsidRPr="00D658A9">
        <w:rPr>
          <w:rFonts w:ascii="Calibri" w:hAnsi="Calibri" w:cs="Calibri"/>
          <w:b w:val="0"/>
          <w:i w:val="0"/>
          <w:sz w:val="20"/>
          <w:szCs w:val="20"/>
        </w:rPr>
        <w:t>for Project building tool</w:t>
      </w:r>
      <w:r w:rsidRPr="00D658A9">
        <w:rPr>
          <w:rFonts w:ascii="Calibri" w:hAnsi="Calibri" w:cs="Calibri"/>
          <w:i w:val="0"/>
          <w:sz w:val="20"/>
          <w:szCs w:val="20"/>
        </w:rPr>
        <w:t xml:space="preserve">, Jenkins </w:t>
      </w:r>
      <w:r w:rsidRPr="00D658A9">
        <w:rPr>
          <w:rFonts w:ascii="Calibri" w:hAnsi="Calibri" w:cs="Calibri"/>
          <w:b w:val="0"/>
          <w:i w:val="0"/>
          <w:sz w:val="20"/>
          <w:szCs w:val="20"/>
        </w:rPr>
        <w:t xml:space="preserve">for </w:t>
      </w:r>
      <w:r w:rsidRPr="00D658A9">
        <w:rPr>
          <w:rFonts w:ascii="Calibri" w:hAnsi="Calibri" w:cs="Calibri"/>
          <w:i w:val="0"/>
          <w:sz w:val="20"/>
          <w:szCs w:val="20"/>
        </w:rPr>
        <w:t>Continuous Integration.</w:t>
      </w:r>
    </w:p>
    <w:p w:rsidR="00FC5BC3" w:rsidRPr="00FC5BC3" w:rsidP="00B73EDB" w14:paraId="477FF00F" w14:textId="77777777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i w:val="0"/>
          <w:sz w:val="20"/>
          <w:szCs w:val="20"/>
        </w:rPr>
      </w:pPr>
      <w:r w:rsidRPr="00AF3894">
        <w:rPr>
          <w:rFonts w:ascii="Calibri" w:hAnsi="Calibri" w:cs="Calibri"/>
          <w:b w:val="0"/>
          <w:i w:val="0"/>
          <w:sz w:val="20"/>
          <w:szCs w:val="20"/>
        </w:rPr>
        <w:t xml:space="preserve">Extensive experience in reviewing and analyzing </w:t>
      </w:r>
      <w:r w:rsidRPr="00FC5BC3">
        <w:rPr>
          <w:rFonts w:ascii="Calibri" w:hAnsi="Calibri" w:cs="Calibri"/>
          <w:i w:val="0"/>
          <w:sz w:val="20"/>
          <w:szCs w:val="20"/>
        </w:rPr>
        <w:t>Business Requirements</w:t>
      </w:r>
      <w:r w:rsidRPr="00AF3894">
        <w:rPr>
          <w:rFonts w:ascii="Calibri" w:hAnsi="Calibri" w:cs="Calibri"/>
          <w:b w:val="0"/>
          <w:i w:val="0"/>
          <w:sz w:val="20"/>
          <w:szCs w:val="20"/>
        </w:rPr>
        <w:t xml:space="preserve"> and </w:t>
      </w:r>
      <w:r>
        <w:rPr>
          <w:rFonts w:ascii="Calibri" w:hAnsi="Calibri" w:cs="Calibri"/>
          <w:b w:val="0"/>
          <w:i w:val="0"/>
          <w:sz w:val="20"/>
          <w:szCs w:val="20"/>
        </w:rPr>
        <w:t>involved</w:t>
      </w:r>
      <w:r w:rsidRPr="00AF3894">
        <w:rPr>
          <w:rFonts w:ascii="Calibri" w:hAnsi="Calibri" w:cs="Calibri"/>
          <w:b w:val="0"/>
          <w:i w:val="0"/>
          <w:sz w:val="20"/>
          <w:szCs w:val="20"/>
        </w:rPr>
        <w:t> </w:t>
      </w:r>
      <w:r w:rsidRPr="00FC5BC3">
        <w:rPr>
          <w:rFonts w:ascii="Calibri" w:hAnsi="Calibri" w:cs="Calibri"/>
          <w:i w:val="0"/>
          <w:sz w:val="20"/>
          <w:szCs w:val="20"/>
        </w:rPr>
        <w:t>Test Plans</w:t>
      </w:r>
      <w:r>
        <w:rPr>
          <w:rFonts w:ascii="Calibri" w:hAnsi="Calibri" w:cs="Calibri"/>
          <w:b w:val="0"/>
          <w:i w:val="0"/>
          <w:sz w:val="20"/>
          <w:szCs w:val="20"/>
        </w:rPr>
        <w:t xml:space="preserve"> </w:t>
      </w:r>
      <w:r w:rsidRPr="00FC5BC3">
        <w:rPr>
          <w:rFonts w:ascii="Calibri" w:hAnsi="Calibri" w:cs="Calibri"/>
          <w:i w:val="0"/>
          <w:sz w:val="20"/>
          <w:szCs w:val="20"/>
        </w:rPr>
        <w:t>and creating Test Cases</w:t>
      </w:r>
      <w:r w:rsidRPr="00FC5BC3">
        <w:rPr>
          <w:rFonts w:ascii="Calibri" w:hAnsi="Calibri" w:cs="Calibri"/>
          <w:b w:val="0"/>
          <w:i w:val="0"/>
          <w:sz w:val="20"/>
          <w:szCs w:val="20"/>
        </w:rPr>
        <w:t xml:space="preserve">, </w:t>
      </w:r>
      <w:r w:rsidRPr="00FC5BC3">
        <w:rPr>
          <w:rFonts w:ascii="Calibri" w:hAnsi="Calibri" w:cs="Calibri"/>
          <w:i w:val="0"/>
          <w:sz w:val="20"/>
          <w:szCs w:val="20"/>
        </w:rPr>
        <w:t>Test Scripts, Test Estimation</w:t>
      </w:r>
      <w:r>
        <w:rPr>
          <w:rFonts w:ascii="Calibri" w:hAnsi="Calibri" w:cs="Calibri"/>
          <w:b w:val="0"/>
          <w:i w:val="0"/>
          <w:sz w:val="20"/>
          <w:szCs w:val="20"/>
        </w:rPr>
        <w:t>,</w:t>
      </w:r>
      <w:r w:rsidRPr="00FC5BC3">
        <w:rPr>
          <w:rFonts w:ascii="Calibri" w:hAnsi="Calibri" w:cs="Calibri"/>
          <w:b w:val="0"/>
          <w:i w:val="0"/>
          <w:sz w:val="20"/>
          <w:szCs w:val="20"/>
        </w:rPr>
        <w:t> </w:t>
      </w:r>
      <w:r w:rsidRPr="00FC5BC3">
        <w:rPr>
          <w:rFonts w:ascii="Calibri" w:hAnsi="Calibri" w:cs="Calibri"/>
          <w:i w:val="0"/>
          <w:sz w:val="20"/>
          <w:szCs w:val="20"/>
        </w:rPr>
        <w:t>Requirement Traceability Matrix</w:t>
      </w:r>
      <w:r>
        <w:rPr>
          <w:rFonts w:ascii="Calibri" w:hAnsi="Calibri" w:cs="Calibri"/>
          <w:b w:val="0"/>
          <w:i w:val="0"/>
          <w:sz w:val="20"/>
          <w:szCs w:val="20"/>
        </w:rPr>
        <w:t>,</w:t>
      </w:r>
      <w:r w:rsidRPr="00FC5BC3">
        <w:rPr>
          <w:rFonts w:ascii="Calibri" w:hAnsi="Calibri" w:cs="Calibri"/>
          <w:b w:val="0"/>
          <w:i w:val="0"/>
          <w:sz w:val="20"/>
          <w:szCs w:val="20"/>
        </w:rPr>
        <w:t xml:space="preserve"> </w:t>
      </w:r>
      <w:r w:rsidRPr="00FC5BC3">
        <w:rPr>
          <w:rFonts w:ascii="Calibri" w:hAnsi="Calibri" w:cs="Calibri"/>
          <w:i w:val="0"/>
          <w:sz w:val="20"/>
          <w:szCs w:val="20"/>
        </w:rPr>
        <w:t>Daily Status Report</w:t>
      </w:r>
      <w:r w:rsidRPr="00FC5BC3">
        <w:rPr>
          <w:rFonts w:ascii="Calibri" w:hAnsi="Calibri" w:cs="Calibri"/>
          <w:b w:val="0"/>
          <w:i w:val="0"/>
          <w:sz w:val="20"/>
          <w:szCs w:val="20"/>
        </w:rPr>
        <w:t xml:space="preserve">, </w:t>
      </w:r>
      <w:r w:rsidRPr="00FC5BC3">
        <w:rPr>
          <w:rFonts w:ascii="Calibri" w:hAnsi="Calibri" w:cs="Calibri"/>
          <w:i w:val="0"/>
          <w:sz w:val="20"/>
          <w:szCs w:val="20"/>
        </w:rPr>
        <w:t>Test Closure Report</w:t>
      </w:r>
    </w:p>
    <w:p w:rsidR="00FC5BC3" w:rsidRPr="00FC5BC3" w:rsidP="00B73EDB" w14:paraId="122942D9" w14:textId="77777777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i w:val="0"/>
          <w:sz w:val="20"/>
          <w:szCs w:val="20"/>
        </w:rPr>
      </w:pPr>
      <w:r w:rsidRPr="000A32E3">
        <w:rPr>
          <w:rFonts w:ascii="Calibri" w:hAnsi="Calibri" w:cs="Calibri"/>
          <w:b w:val="0"/>
          <w:i w:val="0"/>
          <w:sz w:val="20"/>
          <w:szCs w:val="20"/>
        </w:rPr>
        <w:t>Sound knowledge on Object Oriented Programming (OOP) concept</w:t>
      </w:r>
      <w:r w:rsidR="00346254">
        <w:rPr>
          <w:rFonts w:ascii="Calibri" w:hAnsi="Calibri" w:cs="Calibri"/>
          <w:b w:val="0"/>
          <w:i w:val="0"/>
          <w:sz w:val="20"/>
          <w:szCs w:val="20"/>
        </w:rPr>
        <w:t>s</w:t>
      </w:r>
      <w:r w:rsidRPr="000A32E3">
        <w:rPr>
          <w:rFonts w:ascii="Calibri" w:hAnsi="Calibri" w:cs="Calibri"/>
          <w:b w:val="0"/>
          <w:i w:val="0"/>
          <w:sz w:val="20"/>
          <w:szCs w:val="20"/>
        </w:rPr>
        <w:t xml:space="preserve">. Extensively used Java for test case automation. </w:t>
      </w:r>
    </w:p>
    <w:p w:rsidR="00FC5BC3" w:rsidP="00B73EDB" w14:paraId="53F638AD" w14:textId="77777777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i w:val="0"/>
          <w:sz w:val="20"/>
          <w:szCs w:val="20"/>
        </w:rPr>
      </w:pPr>
      <w:r w:rsidRPr="000A32E3">
        <w:rPr>
          <w:rFonts w:ascii="Calibri" w:hAnsi="Calibri" w:cs="Calibri"/>
          <w:b w:val="0"/>
          <w:i w:val="0"/>
          <w:sz w:val="20"/>
          <w:szCs w:val="20"/>
        </w:rPr>
        <w:t>Experience in implementing </w:t>
      </w:r>
      <w:r w:rsidRPr="000A32E3">
        <w:rPr>
          <w:rFonts w:ascii="Calibri" w:hAnsi="Calibri" w:cs="Calibri"/>
          <w:i w:val="0"/>
          <w:sz w:val="20"/>
          <w:szCs w:val="20"/>
        </w:rPr>
        <w:t>TDD</w:t>
      </w:r>
      <w:r>
        <w:rPr>
          <w:rFonts w:ascii="Calibri" w:hAnsi="Calibri" w:cs="Calibri"/>
          <w:i w:val="0"/>
          <w:sz w:val="20"/>
          <w:szCs w:val="20"/>
        </w:rPr>
        <w:t xml:space="preserve"> </w:t>
      </w:r>
      <w:r w:rsidRPr="002174C7">
        <w:rPr>
          <w:rFonts w:ascii="Calibri" w:hAnsi="Calibri" w:cs="Calibri"/>
          <w:b w:val="0"/>
          <w:i w:val="0"/>
          <w:sz w:val="20"/>
          <w:szCs w:val="20"/>
        </w:rPr>
        <w:t>using</w:t>
      </w:r>
      <w:r>
        <w:rPr>
          <w:rFonts w:ascii="Calibri" w:hAnsi="Calibri" w:cs="Calibri"/>
          <w:i w:val="0"/>
          <w:sz w:val="20"/>
          <w:szCs w:val="20"/>
        </w:rPr>
        <w:t xml:space="preserve"> </w:t>
      </w:r>
      <w:r w:rsidRPr="002174C7">
        <w:rPr>
          <w:rFonts w:ascii="Calibri" w:hAnsi="Calibri" w:cs="Calibri"/>
          <w:i w:val="0"/>
          <w:sz w:val="20"/>
          <w:szCs w:val="20"/>
        </w:rPr>
        <w:t>Page Object model</w:t>
      </w:r>
      <w:r w:rsidRPr="000A32E3">
        <w:rPr>
          <w:rFonts w:ascii="Calibri" w:hAnsi="Calibri" w:cs="Calibri"/>
          <w:i w:val="0"/>
          <w:sz w:val="20"/>
          <w:szCs w:val="20"/>
        </w:rPr>
        <w:t> </w:t>
      </w:r>
      <w:r w:rsidRPr="002174C7">
        <w:rPr>
          <w:rFonts w:ascii="Calibri" w:hAnsi="Calibri" w:cs="Calibri"/>
          <w:b w:val="0"/>
          <w:i w:val="0"/>
          <w:sz w:val="20"/>
          <w:szCs w:val="20"/>
        </w:rPr>
        <w:t>and </w:t>
      </w:r>
      <w:r w:rsidRPr="000A32E3">
        <w:rPr>
          <w:rFonts w:ascii="Calibri" w:hAnsi="Calibri" w:cs="Calibri"/>
          <w:i w:val="0"/>
          <w:sz w:val="20"/>
          <w:szCs w:val="20"/>
        </w:rPr>
        <w:t>BDD</w:t>
      </w:r>
      <w:r>
        <w:rPr>
          <w:rFonts w:ascii="Calibri" w:hAnsi="Calibri" w:cs="Calibri"/>
          <w:i w:val="0"/>
          <w:sz w:val="20"/>
          <w:szCs w:val="20"/>
        </w:rPr>
        <w:t xml:space="preserve"> </w:t>
      </w:r>
      <w:r w:rsidRPr="002174C7">
        <w:rPr>
          <w:rFonts w:ascii="Calibri" w:hAnsi="Calibri" w:cs="Calibri"/>
          <w:b w:val="0"/>
          <w:i w:val="0"/>
          <w:sz w:val="20"/>
          <w:szCs w:val="20"/>
        </w:rPr>
        <w:t>using</w:t>
      </w:r>
      <w:r>
        <w:rPr>
          <w:rFonts w:ascii="Calibri" w:hAnsi="Calibri" w:cs="Calibri"/>
          <w:i w:val="0"/>
          <w:sz w:val="20"/>
          <w:szCs w:val="20"/>
        </w:rPr>
        <w:t xml:space="preserve"> Cucumber</w:t>
      </w:r>
      <w:r w:rsidRPr="000A32E3">
        <w:rPr>
          <w:rFonts w:ascii="Calibri" w:hAnsi="Calibri" w:cs="Calibri"/>
          <w:i w:val="0"/>
          <w:sz w:val="20"/>
          <w:szCs w:val="20"/>
        </w:rPr>
        <w:t>.</w:t>
      </w:r>
    </w:p>
    <w:p w:rsidR="00FC5BC3" w:rsidRPr="000D4C74" w:rsidP="00B73EDB" w14:paraId="27E92761" w14:textId="77777777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b w:val="0"/>
          <w:i w:val="0"/>
          <w:sz w:val="20"/>
          <w:szCs w:val="20"/>
        </w:rPr>
      </w:pPr>
      <w:r>
        <w:rPr>
          <w:rFonts w:ascii="Calibri" w:hAnsi="Calibri" w:cs="Calibri"/>
          <w:b w:val="0"/>
          <w:i w:val="0"/>
          <w:sz w:val="20"/>
          <w:szCs w:val="20"/>
        </w:rPr>
        <w:t>U</w:t>
      </w:r>
      <w:r w:rsidRPr="00FC5BC3">
        <w:rPr>
          <w:rFonts w:ascii="Calibri" w:hAnsi="Calibri" w:cs="Calibri"/>
          <w:b w:val="0"/>
          <w:i w:val="0"/>
          <w:sz w:val="20"/>
          <w:szCs w:val="20"/>
        </w:rPr>
        <w:t>s</w:t>
      </w:r>
      <w:r>
        <w:rPr>
          <w:rFonts w:ascii="Calibri" w:hAnsi="Calibri" w:cs="Calibri"/>
          <w:b w:val="0"/>
          <w:i w:val="0"/>
          <w:sz w:val="20"/>
          <w:szCs w:val="20"/>
        </w:rPr>
        <w:t>ed</w:t>
      </w:r>
      <w:r w:rsidRPr="00FC5BC3">
        <w:rPr>
          <w:rFonts w:ascii="Calibri" w:hAnsi="Calibri" w:cs="Calibri"/>
          <w:b w:val="0"/>
          <w:i w:val="0"/>
          <w:sz w:val="20"/>
          <w:szCs w:val="20"/>
        </w:rPr>
        <w:t xml:space="preserve"> </w:t>
      </w:r>
      <w:r>
        <w:rPr>
          <w:rFonts w:ascii="Calibri" w:hAnsi="Calibri" w:cs="Calibri"/>
          <w:b w:val="0"/>
          <w:i w:val="0"/>
          <w:sz w:val="20"/>
          <w:szCs w:val="20"/>
        </w:rPr>
        <w:t xml:space="preserve">test case and </w:t>
      </w:r>
      <w:r w:rsidRPr="00FC5BC3">
        <w:rPr>
          <w:rFonts w:ascii="Calibri" w:hAnsi="Calibri" w:cs="Calibri"/>
          <w:b w:val="0"/>
          <w:i w:val="0"/>
          <w:sz w:val="20"/>
          <w:szCs w:val="20"/>
        </w:rPr>
        <w:t xml:space="preserve">bug </w:t>
      </w:r>
      <w:r>
        <w:rPr>
          <w:rFonts w:ascii="Calibri" w:hAnsi="Calibri" w:cs="Calibri"/>
          <w:b w:val="0"/>
          <w:i w:val="0"/>
          <w:sz w:val="20"/>
          <w:szCs w:val="20"/>
        </w:rPr>
        <w:t xml:space="preserve">management and reporting tools - </w:t>
      </w:r>
      <w:r w:rsidRPr="00FC5BC3">
        <w:rPr>
          <w:rFonts w:ascii="Calibri" w:hAnsi="Calibri" w:cs="Calibri"/>
          <w:i w:val="0"/>
          <w:sz w:val="20"/>
          <w:szCs w:val="20"/>
        </w:rPr>
        <w:t>JIRA, Quality Center</w:t>
      </w:r>
      <w:r>
        <w:rPr>
          <w:rFonts w:ascii="Calibri" w:hAnsi="Calibri" w:cs="Calibri"/>
          <w:i w:val="0"/>
          <w:sz w:val="20"/>
          <w:szCs w:val="20"/>
        </w:rPr>
        <w:t>(ALM).</w:t>
      </w:r>
    </w:p>
    <w:p w:rsidR="00FC5BC3" w:rsidP="00B73EDB" w14:paraId="3698889C" w14:textId="77777777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b w:val="0"/>
          <w:i w:val="0"/>
          <w:sz w:val="20"/>
          <w:szCs w:val="20"/>
        </w:rPr>
      </w:pPr>
      <w:r w:rsidRPr="000D4C74">
        <w:rPr>
          <w:rFonts w:ascii="Calibri" w:hAnsi="Calibri" w:cs="Calibri"/>
          <w:b w:val="0"/>
          <w:i w:val="0"/>
          <w:sz w:val="20"/>
          <w:szCs w:val="20"/>
        </w:rPr>
        <w:t>Involved in Functional Testing, Regression Testing, Smoke Testing, Sanity Testing.</w:t>
      </w:r>
    </w:p>
    <w:p w:rsidR="00FC5BC3" w:rsidRPr="000D4C74" w:rsidP="00B73EDB" w14:paraId="14BD9062" w14:textId="77777777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b w:val="0"/>
          <w:i w:val="0"/>
          <w:sz w:val="20"/>
          <w:szCs w:val="20"/>
        </w:rPr>
      </w:pPr>
      <w:r w:rsidRPr="000D4C74">
        <w:rPr>
          <w:rFonts w:ascii="Calibri" w:hAnsi="Calibri" w:cs="Calibri"/>
          <w:b w:val="0"/>
          <w:i w:val="0"/>
          <w:sz w:val="20"/>
          <w:szCs w:val="20"/>
        </w:rPr>
        <w:t>Experience in writing down &amp; Execution of Integration, Functional, System Test Cases.</w:t>
      </w:r>
    </w:p>
    <w:p w:rsidR="002E0A7E" w:rsidRPr="00A60A91" w:rsidP="00B73EDB" w14:paraId="4758AC8F" w14:textId="77777777">
      <w:pPr>
        <w:pStyle w:val="Heading2"/>
        <w:numPr>
          <w:ilvl w:val="0"/>
          <w:numId w:val="37"/>
        </w:numPr>
        <w:suppressAutoHyphens/>
        <w:spacing w:before="0" w:after="0"/>
        <w:jc w:val="both"/>
        <w:rPr>
          <w:rFonts w:ascii="Calibri" w:hAnsi="Calibri" w:cs="Calibri"/>
          <w:b w:val="0"/>
          <w:i w:val="0"/>
          <w:sz w:val="20"/>
          <w:szCs w:val="20"/>
        </w:rPr>
      </w:pPr>
      <w:r w:rsidRPr="000D4C74">
        <w:rPr>
          <w:rFonts w:ascii="Calibri" w:hAnsi="Calibri" w:cs="Calibri"/>
          <w:b w:val="0"/>
          <w:i w:val="0"/>
          <w:sz w:val="20"/>
          <w:szCs w:val="20"/>
        </w:rPr>
        <w:t xml:space="preserve">Ability to write down </w:t>
      </w:r>
      <w:r w:rsidRPr="005D6494">
        <w:rPr>
          <w:rFonts w:ascii="Calibri" w:hAnsi="Calibri" w:cs="Calibri"/>
          <w:i w:val="0"/>
          <w:sz w:val="20"/>
          <w:szCs w:val="20"/>
        </w:rPr>
        <w:t xml:space="preserve">SQL Queries </w:t>
      </w:r>
      <w:r w:rsidRPr="00913380">
        <w:rPr>
          <w:rFonts w:ascii="Calibri" w:hAnsi="Calibri" w:cs="Calibri"/>
          <w:b w:val="0"/>
          <w:i w:val="0"/>
          <w:sz w:val="20"/>
          <w:szCs w:val="20"/>
        </w:rPr>
        <w:t>in order to test the</w:t>
      </w:r>
      <w:r w:rsidRPr="005D6494">
        <w:rPr>
          <w:rFonts w:ascii="Calibri" w:hAnsi="Calibri" w:cs="Calibri"/>
          <w:i w:val="0"/>
          <w:sz w:val="20"/>
          <w:szCs w:val="20"/>
        </w:rPr>
        <w:t xml:space="preserve"> Back-end functionality of the Application</w:t>
      </w:r>
      <w:r w:rsidR="00F15CFD">
        <w:rPr>
          <w:rFonts w:ascii="Calibri" w:hAnsi="Calibri" w:cs="Calibri"/>
          <w:i w:val="0"/>
          <w:sz w:val="20"/>
          <w:szCs w:val="20"/>
        </w:rPr>
        <w:t>.</w:t>
      </w:r>
    </w:p>
    <w:p w:rsidR="00A00EF5" w:rsidRPr="00CF1E9F" w:rsidP="00A00EF5" w14:paraId="2FE0C331" w14:textId="77777777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eastAsia="en-GB"/>
        </w:rPr>
      </w:pPr>
    </w:p>
    <w:p w:rsidR="006F0880" w:rsidRPr="00FC5BC3" w:rsidP="00FC5BC3" w14:paraId="5CACEF16" w14:textId="77777777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Theme="minorHAnsi" w:hAnsiTheme="minorHAnsi" w:cstheme="minorHAnsi"/>
          <w:b/>
          <w:smallCaps/>
          <w:color w:val="000000" w:themeColor="text1"/>
          <w:spacing w:val="38"/>
        </w:rPr>
        <w:sectPr w:rsidSect="0024638E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</w:p>
    <w:p w:rsidR="00F72FDD" w:rsidRPr="00CF1E9F" w:rsidP="00D35B36" w14:paraId="715D1959" w14:textId="77777777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Theme="minorHAnsi" w:hAnsiTheme="minorHAnsi" w:cstheme="minorHAnsi"/>
          <w:b/>
          <w:smallCaps/>
          <w:color w:val="000000" w:themeColor="text1"/>
          <w:spacing w:val="38"/>
        </w:rPr>
        <w:sectPr w:rsidSect="0024638E">
          <w:footerReference w:type="default" r:id="rId6"/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  <w:r w:rsidRPr="00CF1E9F">
        <w:rPr>
          <w:rFonts w:asciiTheme="minorHAnsi" w:hAnsiTheme="minorHAnsi" w:cstheme="minorHAnsi"/>
          <w:b/>
          <w:smallCaps/>
          <w:color w:val="000000" w:themeColor="text1"/>
          <w:spacing w:val="38"/>
        </w:rPr>
        <w:t xml:space="preserve">TECHNICAL EXPERTISE </w:t>
      </w:r>
    </w:p>
    <w:p w:rsidR="00F72FDD" w:rsidRPr="00CF1E9F" w:rsidP="00275742" w14:paraId="1BA25CED" w14:textId="77777777">
      <w:pPr>
        <w:rPr>
          <w:rFonts w:asciiTheme="minorHAnsi" w:hAnsiTheme="minorHAnsi" w:cstheme="minorHAnsi"/>
          <w:color w:val="000000" w:themeColor="text1"/>
        </w:rPr>
        <w:sectPr w:rsidSect="0024638E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341"/>
          <w:docGrid w:linePitch="360"/>
        </w:sectPr>
      </w:pP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38"/>
        <w:gridCol w:w="8006"/>
      </w:tblGrid>
      <w:tr w14:paraId="4F2645BC" w14:textId="77777777" w:rsidTr="00E10373">
        <w:tblPrEx>
          <w:tblW w:w="4939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62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3ED3B1A9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Testing Tools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FC5BC3" w14:paraId="5A5377C2" w14:textId="7CB4C16A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E01E22">
              <w:rPr>
                <w:rFonts w:ascii="Calibri" w:hAnsi="Calibri" w:cs="Calibri"/>
                <w:bCs/>
                <w:iCs/>
              </w:rPr>
              <w:t>Selenium WebDriver</w:t>
            </w:r>
            <w:r w:rsidR="00C8338F">
              <w:rPr>
                <w:rFonts w:ascii="Calibri" w:hAnsi="Calibri" w:cs="Calibri"/>
                <w:bCs/>
                <w:iCs/>
              </w:rPr>
              <w:t>, Cypress,</w:t>
            </w:r>
            <w:r w:rsidR="003E3504">
              <w:rPr>
                <w:rFonts w:ascii="Calibri" w:hAnsi="Calibri" w:cs="Calibri"/>
                <w:bCs/>
                <w:iCs/>
              </w:rPr>
              <w:t xml:space="preserve"> Playwright,</w:t>
            </w:r>
            <w:r w:rsidR="00C8338F">
              <w:rPr>
                <w:rFonts w:ascii="Calibri" w:hAnsi="Calibri" w:cs="Calibri"/>
                <w:bCs/>
                <w:iCs/>
              </w:rPr>
              <w:t xml:space="preserve"> </w:t>
            </w:r>
            <w:r>
              <w:rPr>
                <w:rFonts w:ascii="Calibri" w:hAnsi="Calibri" w:cs="Calibri"/>
                <w:bCs/>
                <w:iCs/>
              </w:rPr>
              <w:t>TestNG</w:t>
            </w:r>
            <w:r w:rsidRPr="00E01E22">
              <w:rPr>
                <w:rFonts w:ascii="Calibri" w:hAnsi="Calibri" w:cs="Calibri"/>
                <w:bCs/>
                <w:iCs/>
              </w:rPr>
              <w:t>, Cucumber</w:t>
            </w:r>
            <w:r>
              <w:rPr>
                <w:rFonts w:ascii="Calibri" w:hAnsi="Calibri" w:cs="Calibri"/>
                <w:bCs/>
                <w:iCs/>
              </w:rPr>
              <w:t>, POM,</w:t>
            </w:r>
            <w:r w:rsidR="00A45CF5">
              <w:rPr>
                <w:rFonts w:ascii="Calibri" w:hAnsi="Calibri" w:cs="Calibri"/>
                <w:bCs/>
                <w:iCs/>
              </w:rPr>
              <w:t xml:space="preserve"> </w:t>
            </w:r>
            <w:r>
              <w:rPr>
                <w:rFonts w:ascii="Calibri" w:hAnsi="Calibri" w:cs="Calibri"/>
                <w:bCs/>
                <w:iCs/>
              </w:rPr>
              <w:t>HP –ALM</w:t>
            </w:r>
            <w:r w:rsidR="001357F3">
              <w:rPr>
                <w:rFonts w:ascii="Calibri" w:hAnsi="Calibri" w:cs="Calibri"/>
                <w:bCs/>
                <w:iCs/>
              </w:rPr>
              <w:t>, JIRA</w:t>
            </w:r>
          </w:p>
        </w:tc>
      </w:tr>
      <w:tr w14:paraId="1F6D7A82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7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0A4E2B98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Languages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73EB2814" w14:textId="4EBB9062">
            <w:pPr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Core Java</w:t>
            </w:r>
            <w:r w:rsidR="00C8338F">
              <w:rPr>
                <w:rFonts w:ascii="Calibri" w:hAnsi="Calibri" w:cs="Calibri"/>
                <w:bCs/>
                <w:iCs/>
              </w:rPr>
              <w:t xml:space="preserve">, </w:t>
            </w:r>
            <w:r w:rsidR="005F28DD">
              <w:rPr>
                <w:rFonts w:ascii="Calibri" w:hAnsi="Calibri" w:cs="Calibri"/>
                <w:bCs/>
                <w:iCs/>
              </w:rPr>
              <w:t xml:space="preserve">C#.Net, </w:t>
            </w:r>
            <w:r w:rsidR="00C8338F">
              <w:rPr>
                <w:rFonts w:ascii="Calibri" w:hAnsi="Calibri" w:cs="Calibri"/>
                <w:bCs/>
                <w:iCs/>
              </w:rPr>
              <w:t>Java Script</w:t>
            </w:r>
            <w:r w:rsidR="005F28DD">
              <w:rPr>
                <w:rFonts w:ascii="Calibri" w:hAnsi="Calibri" w:cs="Calibri"/>
                <w:bCs/>
                <w:iCs/>
              </w:rPr>
              <w:t>, C#</w:t>
            </w:r>
          </w:p>
        </w:tc>
      </w:tr>
      <w:tr w14:paraId="6F0941A5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7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46018ECA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Web Technologies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44CFB2C0" w14:textId="77777777">
            <w:pPr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HTML, XML</w:t>
            </w:r>
          </w:p>
        </w:tc>
      </w:tr>
      <w:tr w14:paraId="20B56E0F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7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1357F3" w14:paraId="5128453C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IDE</w:t>
            </w:r>
            <w:r w:rsidR="001357F3">
              <w:rPr>
                <w:rFonts w:ascii="Calibri" w:hAnsi="Calibri" w:cs="Calibri"/>
                <w:b/>
                <w:bCs/>
                <w:iCs/>
              </w:rPr>
              <w:t xml:space="preserve"> Applications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10F4F706" w14:textId="5DF6E20C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E01E22">
              <w:rPr>
                <w:rFonts w:ascii="Calibri" w:hAnsi="Calibri" w:cs="Calibri"/>
                <w:bCs/>
                <w:iCs/>
              </w:rPr>
              <w:t>Eclipse</w:t>
            </w:r>
            <w:r>
              <w:rPr>
                <w:rFonts w:ascii="Calibri" w:hAnsi="Calibri" w:cs="Calibri"/>
                <w:bCs/>
                <w:iCs/>
              </w:rPr>
              <w:t>,</w:t>
            </w:r>
            <w:r>
              <w:t xml:space="preserve"> I</w:t>
            </w:r>
            <w:r w:rsidRPr="00826AAB">
              <w:rPr>
                <w:rFonts w:ascii="Calibri" w:hAnsi="Calibri" w:cs="Calibri"/>
                <w:bCs/>
                <w:iCs/>
              </w:rPr>
              <w:t>ntelli</w:t>
            </w:r>
            <w:r>
              <w:rPr>
                <w:rFonts w:ascii="Calibri" w:hAnsi="Calibri" w:cs="Calibri"/>
                <w:bCs/>
                <w:iCs/>
              </w:rPr>
              <w:t>J</w:t>
            </w:r>
            <w:r w:rsidRPr="00826AAB">
              <w:rPr>
                <w:rFonts w:ascii="Calibri" w:hAnsi="Calibri" w:cs="Calibri"/>
                <w:bCs/>
                <w:iCs/>
              </w:rPr>
              <w:t xml:space="preserve"> </w:t>
            </w:r>
            <w:r>
              <w:rPr>
                <w:rFonts w:ascii="Calibri" w:hAnsi="Calibri" w:cs="Calibri"/>
                <w:bCs/>
                <w:iCs/>
              </w:rPr>
              <w:t>idea</w:t>
            </w:r>
            <w:r w:rsidR="00C8338F">
              <w:rPr>
                <w:rFonts w:ascii="Calibri" w:hAnsi="Calibri" w:cs="Calibri"/>
                <w:bCs/>
                <w:iCs/>
              </w:rPr>
              <w:t>, Visual Studio Code</w:t>
            </w:r>
          </w:p>
        </w:tc>
      </w:tr>
      <w:tr w14:paraId="2861579F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7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6B4BF6DC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Test Framework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5C4A45B7" w14:textId="77777777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E01E22">
              <w:rPr>
                <w:rFonts w:ascii="Calibri" w:hAnsi="Calibri" w:cs="Calibri"/>
                <w:bCs/>
                <w:iCs/>
              </w:rPr>
              <w:t>TestNG, Data Driven Framework</w:t>
            </w:r>
            <w:r>
              <w:rPr>
                <w:rFonts w:ascii="Calibri" w:hAnsi="Calibri" w:cs="Calibri"/>
                <w:bCs/>
                <w:iCs/>
              </w:rPr>
              <w:t>,</w:t>
            </w:r>
            <w:r w:rsidR="00A45CF5">
              <w:rPr>
                <w:rFonts w:ascii="Calibri" w:hAnsi="Calibri" w:cs="Calibri"/>
                <w:bCs/>
                <w:iCs/>
              </w:rPr>
              <w:t xml:space="preserve"> </w:t>
            </w:r>
            <w:r>
              <w:rPr>
                <w:rFonts w:ascii="Calibri" w:hAnsi="Calibri" w:cs="Calibri"/>
                <w:bCs/>
                <w:iCs/>
              </w:rPr>
              <w:t>Cucumber</w:t>
            </w:r>
          </w:p>
        </w:tc>
      </w:tr>
      <w:tr w14:paraId="0A134104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62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396B35F2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Web Debugging Tool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61014DD1" w14:textId="72ADE4E2">
            <w:pPr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Fire</w:t>
            </w:r>
            <w:r w:rsidRPr="00E01E22">
              <w:rPr>
                <w:rFonts w:ascii="Calibri" w:hAnsi="Calibri" w:cs="Calibri"/>
                <w:bCs/>
                <w:iCs/>
              </w:rPr>
              <w:t>path, Firebug</w:t>
            </w:r>
            <w:r w:rsidR="00C8338F">
              <w:rPr>
                <w:rFonts w:ascii="Calibri" w:hAnsi="Calibri" w:cs="Calibri"/>
                <w:bCs/>
                <w:iCs/>
              </w:rPr>
              <w:t>, Chropath, Xpath checker</w:t>
            </w:r>
          </w:p>
        </w:tc>
      </w:tr>
      <w:tr w14:paraId="56342FDF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7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1FB1F41F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Build Tool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08EF0F8C" w14:textId="77777777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E01E22">
              <w:rPr>
                <w:rFonts w:ascii="Calibri" w:hAnsi="Calibri" w:cs="Calibri"/>
                <w:bCs/>
                <w:iCs/>
              </w:rPr>
              <w:t>Maven</w:t>
            </w:r>
          </w:p>
        </w:tc>
      </w:tr>
      <w:tr w14:paraId="40F3D99E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7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2B1D58D4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Processes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1FE57630" w14:textId="77777777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E01E22">
              <w:rPr>
                <w:rFonts w:ascii="Calibri" w:hAnsi="Calibri" w:cs="Calibri"/>
                <w:bCs/>
                <w:iCs/>
              </w:rPr>
              <w:t>Agile-Scrum</w:t>
            </w:r>
          </w:p>
        </w:tc>
      </w:tr>
      <w:tr w14:paraId="1167C79D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62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65F0557E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Bug Tracking Tools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500CAD78" w14:textId="77777777">
            <w:pPr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 xml:space="preserve"> JIRA, Quality Center</w:t>
            </w:r>
            <w:r w:rsidR="00A45CF5">
              <w:rPr>
                <w:rFonts w:ascii="Calibri" w:hAnsi="Calibri" w:cs="Calibri"/>
                <w:bCs/>
                <w:iCs/>
              </w:rPr>
              <w:t xml:space="preserve"> (ALM)</w:t>
            </w:r>
          </w:p>
        </w:tc>
      </w:tr>
      <w:tr w14:paraId="7B209FE5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555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55617E8B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>
              <w:rPr>
                <w:rFonts w:ascii="Calibri" w:hAnsi="Calibri" w:cs="Calibri"/>
                <w:b/>
                <w:bCs/>
                <w:iCs/>
              </w:rPr>
              <w:t xml:space="preserve">Continuous </w:t>
            </w:r>
            <w:r w:rsidRPr="00E01E22">
              <w:rPr>
                <w:rFonts w:ascii="Calibri" w:hAnsi="Calibri" w:cs="Calibri"/>
                <w:b/>
                <w:bCs/>
                <w:iCs/>
              </w:rPr>
              <w:t>Integration Tools</w:t>
            </w:r>
            <w:r>
              <w:rPr>
                <w:rFonts w:ascii="Calibri" w:hAnsi="Calibri" w:cs="Calibri"/>
                <w:b/>
                <w:bCs/>
                <w:iCs/>
              </w:rPr>
              <w:t>(CI Tool)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1840704B" w14:textId="77777777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E01E22">
              <w:rPr>
                <w:rFonts w:ascii="Calibri" w:hAnsi="Calibri" w:cs="Calibri"/>
                <w:bCs/>
                <w:iCs/>
              </w:rPr>
              <w:t>Jenkins</w:t>
            </w:r>
          </w:p>
        </w:tc>
      </w:tr>
      <w:tr w14:paraId="3B9754DB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62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2DA30C4E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Version Control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631BC667" w14:textId="77777777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E01E22">
              <w:rPr>
                <w:rFonts w:ascii="Calibri" w:hAnsi="Calibri" w:cs="Calibri"/>
                <w:bCs/>
                <w:iCs/>
              </w:rPr>
              <w:t> </w:t>
            </w:r>
            <w:r>
              <w:rPr>
                <w:rFonts w:ascii="Calibri" w:hAnsi="Calibri" w:cs="Calibri"/>
                <w:bCs/>
                <w:iCs/>
              </w:rPr>
              <w:t>GIT</w:t>
            </w:r>
          </w:p>
        </w:tc>
      </w:tr>
      <w:tr w14:paraId="5D729FFB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77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379F1D91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Data Bases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6E3E0C81" w14:textId="77777777">
            <w:pPr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TOAD for Oracle</w:t>
            </w:r>
          </w:p>
        </w:tc>
      </w:tr>
      <w:tr w14:paraId="7F11F497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313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920BD4" w14:paraId="11704869" w14:textId="77777777">
            <w:pPr>
              <w:jc w:val="both"/>
              <w:rPr>
                <w:rFonts w:ascii="Calibri" w:hAnsi="Calibri" w:cs="Calibri"/>
                <w:b/>
                <w:bCs/>
                <w:iCs/>
              </w:rPr>
            </w:pPr>
            <w:r w:rsidRPr="00E01E22">
              <w:rPr>
                <w:rFonts w:ascii="Calibri" w:hAnsi="Calibri" w:cs="Calibri"/>
                <w:b/>
                <w:bCs/>
                <w:iCs/>
              </w:rPr>
              <w:t>Operating Systems</w:t>
            </w: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E01E22" w:rsidP="002C20D5" w14:paraId="1B96B106" w14:textId="77777777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E01E22">
              <w:rPr>
                <w:rFonts w:ascii="Calibri" w:hAnsi="Calibri" w:cs="Calibri"/>
                <w:bCs/>
                <w:iCs/>
              </w:rPr>
              <w:t>Windows</w:t>
            </w:r>
            <w:r>
              <w:rPr>
                <w:rFonts w:ascii="Calibri" w:hAnsi="Calibri" w:cs="Calibri"/>
                <w:bCs/>
                <w:iCs/>
              </w:rPr>
              <w:t xml:space="preserve"> </w:t>
            </w:r>
            <w:r w:rsidRPr="00E01E22">
              <w:rPr>
                <w:rFonts w:ascii="Calibri" w:hAnsi="Calibri" w:cs="Calibri"/>
                <w:bCs/>
                <w:iCs/>
              </w:rPr>
              <w:t>10</w:t>
            </w:r>
            <w:r>
              <w:rPr>
                <w:rFonts w:ascii="Calibri" w:hAnsi="Calibri" w:cs="Calibri"/>
                <w:bCs/>
                <w:iCs/>
              </w:rPr>
              <w:t>,  Unix</w:t>
            </w:r>
          </w:p>
        </w:tc>
      </w:tr>
      <w:tr w14:paraId="2FA442AC" w14:textId="77777777" w:rsidTr="00E10373">
        <w:tblPrEx>
          <w:tblW w:w="4939" w:type="pct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15"/>
        </w:trPr>
        <w:tc>
          <w:tcPr>
            <w:tcW w:w="127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931410" w:rsidP="00920BD4" w14:paraId="6EE134A5" w14:textId="77777777">
            <w:pPr>
              <w:jc w:val="both"/>
              <w:rPr>
                <w:rFonts w:ascii="Trebuchet MS" w:hAnsi="Trebuchet MS"/>
                <w:color w:val="222222"/>
              </w:rPr>
            </w:pPr>
          </w:p>
        </w:tc>
        <w:tc>
          <w:tcPr>
            <w:tcW w:w="37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5BC3" w:rsidRPr="00931410" w:rsidP="00920BD4" w14:paraId="50AD9E71" w14:textId="77777777"/>
        </w:tc>
      </w:tr>
    </w:tbl>
    <w:p w:rsidR="00FC5BC3" w:rsidP="00F72FDD" w14:paraId="4B9E905C" w14:textId="77777777">
      <w:pPr>
        <w:rPr>
          <w:rFonts w:asciiTheme="minorHAnsi" w:hAnsiTheme="minorHAnsi" w:cstheme="minorHAnsi"/>
          <w:color w:val="000000" w:themeColor="text1"/>
        </w:rPr>
      </w:pPr>
    </w:p>
    <w:p w:rsidR="00FC5BC3" w:rsidP="00FC5BC3" w14:paraId="57DC5A3E" w14:textId="77777777">
      <w:pPr>
        <w:jc w:val="both"/>
        <w:rPr>
          <w:rStyle w:val="rvts32"/>
          <w:rFonts w:asciiTheme="minorHAnsi" w:hAnsiTheme="minorHAnsi" w:cstheme="minorHAnsi"/>
          <w:color w:val="000000" w:themeColor="text1"/>
          <w:sz w:val="20"/>
          <w:szCs w:val="20"/>
        </w:rPr>
      </w:pPr>
    </w:p>
    <w:p w:rsidR="00B734A2" w:rsidP="00FC5BC3" w14:paraId="1183D6FF" w14:textId="77777777">
      <w:pPr>
        <w:jc w:val="both"/>
        <w:rPr>
          <w:rStyle w:val="rvts32"/>
          <w:rFonts w:asciiTheme="minorHAnsi" w:hAnsiTheme="minorHAnsi" w:cstheme="minorHAnsi"/>
          <w:color w:val="000000" w:themeColor="text1"/>
          <w:sz w:val="20"/>
          <w:szCs w:val="20"/>
        </w:rPr>
      </w:pPr>
    </w:p>
    <w:p w:rsidR="00B734A2" w:rsidP="00FC5BC3" w14:paraId="4B03CFC0" w14:textId="77777777">
      <w:pPr>
        <w:jc w:val="both"/>
        <w:rPr>
          <w:rStyle w:val="rvts32"/>
          <w:rFonts w:asciiTheme="minorHAnsi" w:hAnsiTheme="minorHAnsi" w:cstheme="minorHAnsi"/>
          <w:color w:val="000000" w:themeColor="text1"/>
          <w:sz w:val="20"/>
          <w:szCs w:val="20"/>
        </w:rPr>
      </w:pPr>
    </w:p>
    <w:p w:rsidR="003E3504" w:rsidP="00FC5BC3" w14:paraId="5B8926A8" w14:textId="77777777">
      <w:pPr>
        <w:jc w:val="both"/>
        <w:rPr>
          <w:rStyle w:val="rvts32"/>
          <w:rFonts w:asciiTheme="minorHAnsi" w:hAnsiTheme="minorHAnsi" w:cstheme="minorHAnsi"/>
          <w:color w:val="000000" w:themeColor="text1"/>
          <w:sz w:val="20"/>
          <w:szCs w:val="20"/>
        </w:rPr>
      </w:pPr>
    </w:p>
    <w:p w:rsidR="003E3504" w:rsidRPr="00FC5BC3" w:rsidP="00FC5BC3" w14:paraId="1D14E507" w14:textId="77777777">
      <w:pPr>
        <w:jc w:val="both"/>
        <w:rPr>
          <w:rStyle w:val="rvts32"/>
          <w:rFonts w:asciiTheme="minorHAnsi" w:hAnsiTheme="minorHAnsi" w:cstheme="minorHAnsi"/>
          <w:color w:val="000000" w:themeColor="text1"/>
          <w:sz w:val="20"/>
          <w:szCs w:val="20"/>
        </w:rPr>
        <w:sectPr w:rsidSect="0024638E">
          <w:footerReference w:type="default" r:id="rId7"/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</w:p>
    <w:p w:rsidR="00D35B36" w:rsidRPr="00CF1E9F" w:rsidP="00D35B36" w14:paraId="48DDE167" w14:textId="77777777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Theme="minorHAnsi" w:hAnsiTheme="minorHAnsi" w:cstheme="minorHAnsi"/>
          <w:b/>
          <w:smallCaps/>
          <w:color w:val="000000" w:themeColor="text1"/>
          <w:spacing w:val="38"/>
        </w:rPr>
        <w:sectPr w:rsidSect="0024638E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  <w:r w:rsidRPr="00CF1E9F">
        <w:rPr>
          <w:rFonts w:asciiTheme="minorHAnsi" w:hAnsiTheme="minorHAnsi" w:cstheme="minorHAnsi"/>
          <w:b/>
          <w:smallCaps/>
          <w:color w:val="000000" w:themeColor="text1"/>
          <w:spacing w:val="38"/>
        </w:rPr>
        <w:t xml:space="preserve">PROFESSIONAL </w:t>
      </w:r>
      <w:r w:rsidRPr="00CF1E9F" w:rsidR="00942514">
        <w:rPr>
          <w:rFonts w:asciiTheme="minorHAnsi" w:hAnsiTheme="minorHAnsi" w:cstheme="minorHAnsi"/>
          <w:b/>
          <w:smallCaps/>
          <w:color w:val="000000" w:themeColor="text1"/>
          <w:spacing w:val="38"/>
        </w:rPr>
        <w:t>GROWTHPATH</w:t>
      </w:r>
    </w:p>
    <w:p w:rsidR="00680256" w:rsidRPr="00CF1E9F" w:rsidP="00F72FDD" w14:paraId="031D0C41" w14:textId="77777777">
      <w:pPr>
        <w:rPr>
          <w:rFonts w:asciiTheme="minorHAnsi" w:hAnsiTheme="minorHAnsi" w:cstheme="minorHAnsi"/>
          <w:color w:val="000000" w:themeColor="text1"/>
        </w:rPr>
      </w:pPr>
    </w:p>
    <w:p w:rsidR="00FD2E46" w:rsidRPr="00CF1E9F" w:rsidP="00F72FDD" w14:paraId="0C6BD94E" w14:textId="6F2FAB4C">
      <w:pPr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</w:pPr>
      <w:r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MindTree</w:t>
      </w:r>
      <w:r w:rsidRPr="00CF1E9F" w:rsidR="001D297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 xml:space="preserve">, </w:t>
      </w:r>
      <w:r w:rsidR="00A37A6E">
        <w:rPr>
          <w:rFonts w:asciiTheme="minorHAnsi" w:hAnsiTheme="minorHAnsi" w:cstheme="minorHAnsi"/>
          <w:b/>
        </w:rPr>
        <w:t>Bangalore</w:t>
      </w:r>
      <w:r w:rsidR="00CE3301">
        <w:rPr>
          <w:rFonts w:asciiTheme="minorHAnsi" w:hAnsiTheme="minorHAnsi" w:cstheme="minorHAnsi"/>
          <w:b/>
          <w:color w:val="4472C4" w:themeColor="accent1"/>
        </w:rPr>
        <w:tab/>
      </w:r>
      <w:r w:rsidR="003E3504">
        <w:rPr>
          <w:rFonts w:asciiTheme="minorHAnsi" w:hAnsiTheme="minorHAnsi" w:cstheme="minorHAnsi"/>
          <w:b/>
          <w:color w:val="4472C4" w:themeColor="accent1"/>
        </w:rPr>
        <w:t xml:space="preserve">               </w:t>
      </w:r>
      <w:r w:rsidRPr="00CE3301" w:rsidR="00CE3301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(</w:t>
      </w:r>
      <w:r w:rsidR="00920F4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 xml:space="preserve">Jan </w:t>
      </w:r>
      <w:r w:rsidR="00A37A6E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20</w:t>
      </w:r>
      <w:r w:rsidR="00B71605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2</w:t>
      </w:r>
      <w:r w:rsidR="00920F4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1</w:t>
      </w:r>
      <w:r w:rsidRPr="00CF1E9F" w:rsidR="001D297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 xml:space="preserve"> – </w:t>
      </w:r>
      <w:r w:rsidR="0099706B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Jan 2024</w:t>
      </w:r>
      <w:r w:rsidR="00CE3301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)</w:t>
      </w:r>
    </w:p>
    <w:p w:rsidR="00EF44FB" w:rsidRPr="00CF1E9F" w:rsidP="00F72FDD" w14:paraId="207C47F4" w14:textId="63C91B3F">
      <w:pPr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</w:pPr>
      <w:r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Softw</w:t>
      </w:r>
      <w:r w:rsidR="00A37A6E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are Test</w:t>
      </w:r>
      <w:r w:rsidR="00C1038E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 xml:space="preserve"> Engineer</w:t>
      </w:r>
    </w:p>
    <w:p w:rsidR="00EF44FB" w:rsidP="00F72FDD" w14:paraId="5AE1121A" w14:textId="77777777">
      <w:pPr>
        <w:rPr>
          <w:rStyle w:val="rvts116"/>
          <w:rFonts w:eastAsia="Calibri"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:rsidR="00B734A2" w:rsidP="00B734A2" w14:paraId="748FF4AC" w14:textId="77777777">
      <w:pPr>
        <w:rPr>
          <w:rStyle w:val="rvts36"/>
          <w:rFonts w:asciiTheme="minorHAnsi" w:hAnsiTheme="minorHAnsi" w:cstheme="minorHAnsi"/>
          <w:color w:val="000000" w:themeColor="text1"/>
          <w:sz w:val="20"/>
          <w:szCs w:val="20"/>
        </w:rPr>
      </w:pPr>
    </w:p>
    <w:p w:rsidR="00D25C6D" w:rsidRPr="00CF1E9F" w:rsidP="00D25C6D" w14:paraId="2BE561B9" w14:textId="227D0874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smallCaps/>
          <w:color w:val="000000" w:themeColor="text1"/>
          <w:spacing w:val="38"/>
        </w:rPr>
        <w:t>projects executed</w:t>
      </w:r>
    </w:p>
    <w:p w:rsidR="00D25C6D" w:rsidP="000661EA" w14:paraId="19E2B094" w14:textId="7777777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</w:p>
    <w:p w:rsidR="003E3504" w:rsidP="00494028" w14:paraId="0DA86B6A" w14:textId="7777777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</w:p>
    <w:p w:rsidR="00494028" w:rsidRPr="00CF1E9F" w:rsidP="00494028" w14:paraId="289CE45A" w14:textId="40F08C5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F1E9F">
        <w:rPr>
          <w:rFonts w:asciiTheme="minorHAnsi" w:hAnsiTheme="minorHAnsi" w:cstheme="minorHAnsi"/>
          <w:b/>
          <w:color w:val="000000"/>
        </w:rPr>
        <w:t>Title:</w:t>
      </w:r>
      <w:r w:rsidRPr="00CF1E9F">
        <w:rPr>
          <w:rFonts w:asciiTheme="minorHAnsi" w:hAnsiTheme="minorHAnsi" w:cstheme="minorHAnsi"/>
          <w:color w:val="000000"/>
        </w:rPr>
        <w:tab/>
      </w:r>
      <w:r w:rsidRPr="00CF1E9F">
        <w:rPr>
          <w:rFonts w:asciiTheme="minorHAnsi" w:hAnsiTheme="minorHAnsi" w:cstheme="minorHAnsi"/>
          <w:color w:val="000000"/>
        </w:rPr>
        <w:tab/>
      </w:r>
      <w:r w:rsidR="00B734A2">
        <w:rPr>
          <w:rFonts w:asciiTheme="minorHAnsi" w:hAnsiTheme="minorHAnsi" w:cstheme="minorHAnsi"/>
          <w:color w:val="000000"/>
        </w:rPr>
        <w:t>TEXAS</w:t>
      </w:r>
      <w:r w:rsidRPr="00CF1E9F">
        <w:rPr>
          <w:rFonts w:asciiTheme="minorHAnsi" w:hAnsiTheme="minorHAnsi" w:cstheme="minorHAnsi"/>
        </w:rPr>
        <w:br/>
      </w:r>
      <w:r w:rsidRPr="00CF1E9F">
        <w:rPr>
          <w:rFonts w:asciiTheme="minorHAnsi" w:hAnsiTheme="minorHAnsi" w:cstheme="minorHAnsi"/>
          <w:b/>
          <w:color w:val="000000"/>
        </w:rPr>
        <w:t xml:space="preserve">Client: </w:t>
      </w:r>
      <w:r w:rsidRPr="00CF1E9F">
        <w:rPr>
          <w:rFonts w:asciiTheme="minorHAnsi" w:hAnsiTheme="minorHAnsi" w:cstheme="minorHAnsi"/>
          <w:b/>
          <w:color w:val="000000"/>
        </w:rPr>
        <w:tab/>
      </w:r>
      <w:r w:rsidRPr="00CF1E9F">
        <w:rPr>
          <w:rFonts w:asciiTheme="minorHAnsi" w:hAnsiTheme="minorHAnsi" w:cstheme="minorHAnsi"/>
          <w:b/>
          <w:color w:val="000000"/>
        </w:rPr>
        <w:tab/>
      </w:r>
      <w:r w:rsidR="00B734A2">
        <w:rPr>
          <w:rFonts w:asciiTheme="minorHAnsi" w:hAnsiTheme="minorHAnsi" w:cstheme="minorHAnsi"/>
          <w:color w:val="000000"/>
        </w:rPr>
        <w:t>SCANIA</w:t>
      </w:r>
    </w:p>
    <w:p w:rsidR="00494028" w:rsidRPr="00CF1E9F" w:rsidP="00494028" w14:paraId="25F10838" w14:textId="65A3469A">
      <w:pPr>
        <w:rPr>
          <w:rFonts w:asciiTheme="minorHAnsi" w:hAnsiTheme="minorHAnsi" w:cstheme="minorHAnsi"/>
          <w:color w:val="000000" w:themeColor="text1"/>
          <w:lang w:val="pt-BR"/>
        </w:rPr>
      </w:pPr>
      <w:r w:rsidRPr="00CF1E9F">
        <w:rPr>
          <w:rFonts w:asciiTheme="minorHAnsi" w:hAnsiTheme="minorHAnsi" w:cstheme="minorHAnsi"/>
          <w:b/>
          <w:bCs/>
          <w:color w:val="000000"/>
        </w:rPr>
        <w:t>Period:</w:t>
      </w:r>
      <w:r w:rsidRPr="00CF1E9F">
        <w:rPr>
          <w:rFonts w:asciiTheme="minorHAnsi" w:hAnsiTheme="minorHAnsi" w:cstheme="minorHAnsi"/>
          <w:bCs/>
          <w:color w:val="000000"/>
        </w:rPr>
        <w:tab/>
      </w:r>
      <w:r w:rsidRPr="00CF1E9F">
        <w:rPr>
          <w:rFonts w:asciiTheme="minorHAnsi" w:hAnsiTheme="minorHAnsi" w:cstheme="minorHAnsi"/>
          <w:bCs/>
          <w:color w:val="000000"/>
        </w:rPr>
        <w:tab/>
      </w:r>
      <w:r w:rsidR="00920F4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Oct  2022</w:t>
      </w:r>
      <w:r w:rsidRPr="00CF1E9F" w:rsidR="00920F4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 xml:space="preserve"> – </w:t>
      </w:r>
      <w:r w:rsidR="00234AA2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Jan</w:t>
      </w:r>
      <w:r w:rsidR="00920F4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 xml:space="preserve"> 202</w:t>
      </w:r>
      <w:r w:rsidR="00234AA2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4</w:t>
      </w:r>
    </w:p>
    <w:p w:rsidR="00494028" w:rsidP="00494028" w14:paraId="2AD516AD" w14:textId="776E25D8">
      <w:pPr>
        <w:rPr>
          <w:rFonts w:asciiTheme="minorHAnsi" w:hAnsiTheme="minorHAnsi" w:cstheme="minorHAnsi"/>
          <w:color w:val="000000"/>
        </w:rPr>
      </w:pPr>
      <w:r w:rsidRPr="00CF1E9F">
        <w:rPr>
          <w:rFonts w:asciiTheme="minorHAnsi" w:hAnsiTheme="minorHAnsi" w:cstheme="minorHAnsi"/>
          <w:b/>
          <w:color w:val="000000"/>
        </w:rPr>
        <w:t>Description</w:t>
      </w:r>
      <w:r w:rsidRPr="00CF1E9F">
        <w:rPr>
          <w:rFonts w:asciiTheme="minorHAnsi" w:hAnsiTheme="minorHAnsi" w:cstheme="minorHAnsi"/>
          <w:color w:val="000000"/>
        </w:rPr>
        <w:t xml:space="preserve">: </w:t>
      </w:r>
      <w:r w:rsidRPr="00CF1E9F">
        <w:rPr>
          <w:rFonts w:asciiTheme="minorHAnsi" w:hAnsiTheme="minorHAnsi" w:cstheme="minorHAnsi"/>
          <w:color w:val="000000"/>
        </w:rPr>
        <w:tab/>
      </w:r>
      <w:r w:rsidR="00987919">
        <w:rPr>
          <w:rFonts w:asciiTheme="minorHAnsi" w:hAnsiTheme="minorHAnsi" w:cstheme="minorHAnsi"/>
          <w:color w:val="000000"/>
        </w:rPr>
        <w:t>This project provides the features like test approval management, warehouse management, material requisition and test loggin mechanisms etc…</w:t>
      </w:r>
    </w:p>
    <w:p w:rsidR="00B71605" w:rsidP="00494028" w14:paraId="2A8151A2" w14:textId="77777777">
      <w:pPr>
        <w:rPr>
          <w:rFonts w:asciiTheme="minorHAnsi" w:hAnsiTheme="minorHAnsi" w:cstheme="minorHAnsi"/>
          <w:color w:val="000000"/>
        </w:rPr>
      </w:pPr>
    </w:p>
    <w:p w:rsidR="00B71605" w:rsidP="00B71605" w14:paraId="4032A290" w14:textId="02505ECE">
      <w:pPr>
        <w:pStyle w:val="JobTitle"/>
        <w:spacing w:after="0" w:line="240" w:lineRule="auto"/>
        <w:rPr>
          <w:rFonts w:asciiTheme="minorHAnsi" w:hAnsiTheme="minorHAnsi" w:cstheme="minorHAnsi"/>
          <w:color w:val="000000"/>
        </w:rPr>
      </w:pPr>
      <w:r w:rsidRPr="00592CED">
        <w:rPr>
          <w:rFonts w:asciiTheme="minorHAnsi" w:hAnsiTheme="minorHAnsi" w:cstheme="minorHAnsi"/>
          <w:b/>
          <w:bCs/>
          <w:noProof/>
          <w:spacing w:val="0"/>
          <w:sz w:val="22"/>
          <w:szCs w:val="22"/>
        </w:rPr>
        <w:t xml:space="preserve">Roles and Responsibility: </w:t>
      </w:r>
    </w:p>
    <w:p w:rsidR="00B71605" w:rsidP="00494028" w14:paraId="78ACA663" w14:textId="77777777">
      <w:pPr>
        <w:rPr>
          <w:rFonts w:asciiTheme="minorHAnsi" w:hAnsiTheme="minorHAnsi" w:cstheme="minorHAnsi"/>
          <w:color w:val="000000"/>
        </w:rPr>
      </w:pPr>
    </w:p>
    <w:p w:rsidR="00B71605" w:rsidRPr="00B71605" w:rsidP="00B71605" w14:paraId="07E0AEFF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Working with all stake holders to ensure that the quality metrics is reviewed, closed and agreed upon.</w:t>
      </w:r>
    </w:p>
    <w:p w:rsidR="00B71605" w:rsidRPr="00B71605" w:rsidP="00B71605" w14:paraId="51A62A9A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Created a list of milestones and checkpoints and set measurable criteria to check the quality on timely basis.</w:t>
      </w:r>
    </w:p>
    <w:p w:rsidR="00B71605" w:rsidRPr="00B71605" w:rsidP="00B71605" w14:paraId="6EBD3819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 xml:space="preserve">Worked on the regression suite with </w:t>
      </w:r>
      <w:r w:rsidRPr="00B734A2">
        <w:rPr>
          <w:rFonts w:eastAsia="Times New Roman" w:asciiTheme="minorHAnsi" w:hAnsiTheme="minorHAnsi" w:cstheme="minorHAnsi"/>
          <w:b/>
          <w:bCs/>
          <w:color w:val="000000"/>
          <w:sz w:val="20"/>
          <w:szCs w:val="20"/>
          <w:lang w:val="en-GB"/>
        </w:rPr>
        <w:t>Cypress</w:t>
      </w: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 xml:space="preserve"> in javascript using Cucumber Framework.</w:t>
      </w:r>
    </w:p>
    <w:p w:rsidR="00B71605" w:rsidP="00B71605" w14:paraId="6C1E1555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 xml:space="preserve">Designed the test automation framework using cypress </w:t>
      </w:r>
    </w:p>
    <w:p w:rsidR="005A686A" w:rsidRPr="00B71605" w:rsidP="00B71605" w14:paraId="1F4495D6" w14:textId="54AED1CE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Also worked with Java with selenium for development and Designing the Test cases .</w:t>
      </w:r>
    </w:p>
    <w:p w:rsidR="00B71605" w:rsidRPr="00B71605" w:rsidP="00B71605" w14:paraId="592560A1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Developed automations scripts on daily basis</w:t>
      </w:r>
    </w:p>
    <w:p w:rsidR="00B71605" w:rsidRPr="00B71605" w:rsidP="00B71605" w14:paraId="09F8D8FB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Integrated CI/CD set up with Jenkins</w:t>
      </w:r>
    </w:p>
    <w:p w:rsidR="00B71605" w:rsidRPr="00B71605" w:rsidP="00B71605" w14:paraId="2AA8DC84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Involved in release management with stakeholders ensured product is released with good quality</w:t>
      </w:r>
    </w:p>
    <w:p w:rsidR="00B71605" w:rsidRPr="00B71605" w:rsidP="00B71605" w14:paraId="2B208ACC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Performed API automation testing usin cypress to test the functionality of REST APIs</w:t>
      </w:r>
    </w:p>
    <w:p w:rsidR="00B71605" w:rsidRPr="00B71605" w:rsidP="00B71605" w14:paraId="1A797B98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Compared UI and API results by doing Database testing.</w:t>
      </w:r>
    </w:p>
    <w:p w:rsidR="00B71605" w:rsidRPr="00B71605" w:rsidP="00B71605" w14:paraId="418734A2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Ensured all development tasks meet quality criteria through test planning, test execution, quality assurance and issue tracking.</w:t>
      </w:r>
    </w:p>
    <w:p w:rsidR="00B71605" w:rsidRPr="00B71605" w:rsidP="00B71605" w14:paraId="7AFB1073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Ensured the team is focusing on automation along with manual testing.</w:t>
      </w:r>
    </w:p>
    <w:p w:rsidR="00B71605" w:rsidRPr="00B71605" w:rsidP="00B71605" w14:paraId="0CB317AC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Sent status reports for team managers and taking appropriate actions accordingly.</w:t>
      </w:r>
    </w:p>
    <w:p w:rsidR="00B71605" w:rsidRPr="00B71605" w:rsidP="00B71605" w14:paraId="4D9FD9C1" w14:textId="77777777">
      <w:pPr>
        <w:pStyle w:val="ListParagraph"/>
        <w:numPr>
          <w:ilvl w:val="0"/>
          <w:numId w:val="38"/>
        </w:numPr>
        <w:ind w:left="728" w:hanging="368"/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Understanding and Analysing Test Requirements in JIRA</w:t>
      </w:r>
    </w:p>
    <w:p w:rsidR="00B71605" w:rsidRPr="00B71605" w:rsidP="00B71605" w14:paraId="0871AAC4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Inspecting Elements, Create Test Cases using Element locators and Protractor in JavaScript using Jasmine framework.</w:t>
      </w:r>
    </w:p>
    <w:p w:rsidR="00B71605" w:rsidRPr="00B71605" w:rsidP="00B71605" w14:paraId="0BB0D907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Creating reusable components.</w:t>
      </w:r>
    </w:p>
    <w:p w:rsidR="00B71605" w:rsidRPr="00B71605" w:rsidP="00B71605" w14:paraId="1A82A162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Finding solutions for Object Identification issues and error handling issues.</w:t>
      </w:r>
    </w:p>
    <w:p w:rsidR="00B71605" w:rsidRPr="00B71605" w:rsidP="00494028" w14:paraId="2389948B" w14:textId="77777777">
      <w:pPr>
        <w:rPr>
          <w:rFonts w:asciiTheme="minorHAnsi" w:hAnsiTheme="minorHAnsi" w:cstheme="minorHAnsi"/>
          <w:color w:val="000000"/>
        </w:rPr>
      </w:pPr>
    </w:p>
    <w:p w:rsidR="00494028" w:rsidP="000446A0" w14:paraId="4BD3A584" w14:textId="7777777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</w:p>
    <w:p w:rsidR="000446A0" w:rsidRPr="00CF1E9F" w:rsidP="000446A0" w14:paraId="11819B69" w14:textId="0EF2EC60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</w:rPr>
      </w:pPr>
      <w:r w:rsidRPr="00CF1E9F">
        <w:rPr>
          <w:rFonts w:asciiTheme="minorHAnsi" w:hAnsiTheme="minorHAnsi" w:cstheme="minorHAnsi"/>
          <w:b/>
          <w:color w:val="000000"/>
        </w:rPr>
        <w:t>Title:</w:t>
      </w:r>
      <w:r w:rsidRPr="00CF1E9F">
        <w:rPr>
          <w:rFonts w:asciiTheme="minorHAnsi" w:hAnsiTheme="minorHAnsi" w:cstheme="minorHAnsi"/>
          <w:color w:val="000000"/>
        </w:rPr>
        <w:tab/>
      </w:r>
      <w:r w:rsidRPr="00CF1E9F">
        <w:rPr>
          <w:rFonts w:asciiTheme="minorHAnsi" w:hAnsiTheme="minorHAnsi" w:cstheme="minorHAnsi"/>
          <w:color w:val="000000"/>
        </w:rPr>
        <w:tab/>
      </w:r>
      <w:r w:rsidR="00B734A2">
        <w:rPr>
          <w:rFonts w:asciiTheme="minorHAnsi" w:hAnsiTheme="minorHAnsi" w:cstheme="minorHAnsi"/>
          <w:color w:val="000000"/>
        </w:rPr>
        <w:t>Patient Inspect</w:t>
      </w:r>
      <w:r w:rsidRPr="00CF1E9F">
        <w:rPr>
          <w:rFonts w:asciiTheme="minorHAnsi" w:hAnsiTheme="minorHAnsi" w:cstheme="minorHAnsi"/>
        </w:rPr>
        <w:br/>
      </w:r>
      <w:r w:rsidRPr="00CF1E9F">
        <w:rPr>
          <w:rFonts w:asciiTheme="minorHAnsi" w:hAnsiTheme="minorHAnsi" w:cstheme="minorHAnsi"/>
          <w:b/>
          <w:color w:val="000000"/>
        </w:rPr>
        <w:t xml:space="preserve">Client: </w:t>
      </w:r>
      <w:r w:rsidRPr="00CF1E9F">
        <w:rPr>
          <w:rFonts w:asciiTheme="minorHAnsi" w:hAnsiTheme="minorHAnsi" w:cstheme="minorHAnsi"/>
          <w:b/>
          <w:color w:val="000000"/>
        </w:rPr>
        <w:tab/>
      </w:r>
      <w:r w:rsidRPr="00CF1E9F">
        <w:rPr>
          <w:rFonts w:asciiTheme="minorHAnsi" w:hAnsiTheme="minorHAnsi" w:cstheme="minorHAnsi"/>
          <w:b/>
          <w:color w:val="000000"/>
        </w:rPr>
        <w:tab/>
      </w:r>
      <w:r w:rsidR="00AA3EDE">
        <w:rPr>
          <w:rFonts w:asciiTheme="minorHAnsi" w:hAnsiTheme="minorHAnsi" w:cstheme="minorHAnsi"/>
          <w:color w:val="000000"/>
        </w:rPr>
        <w:t>Conduent</w:t>
      </w:r>
      <w:r w:rsidRPr="00BE6822" w:rsidR="00BE6822">
        <w:rPr>
          <w:rFonts w:asciiTheme="minorHAnsi" w:hAnsiTheme="minorHAnsi" w:cstheme="minorHAnsi"/>
          <w:color w:val="000000"/>
        </w:rPr>
        <w:t xml:space="preserve">, </w:t>
      </w:r>
      <w:r w:rsidR="00AA3EDE">
        <w:rPr>
          <w:rFonts w:asciiTheme="minorHAnsi" w:hAnsiTheme="minorHAnsi" w:cstheme="minorHAnsi"/>
          <w:color w:val="000000"/>
        </w:rPr>
        <w:t>USA</w:t>
      </w:r>
    </w:p>
    <w:p w:rsidR="000446A0" w:rsidRPr="00CF1E9F" w:rsidP="000446A0" w14:paraId="3433D88C" w14:textId="2121D0B1">
      <w:pPr>
        <w:rPr>
          <w:rFonts w:asciiTheme="minorHAnsi" w:hAnsiTheme="minorHAnsi" w:cstheme="minorHAnsi"/>
          <w:color w:val="000000" w:themeColor="text1"/>
          <w:lang w:val="pt-BR"/>
        </w:rPr>
      </w:pPr>
      <w:r w:rsidRPr="00CF1E9F">
        <w:rPr>
          <w:rFonts w:asciiTheme="minorHAnsi" w:hAnsiTheme="minorHAnsi" w:cstheme="minorHAnsi"/>
          <w:b/>
          <w:bCs/>
          <w:color w:val="000000"/>
        </w:rPr>
        <w:t>Period:</w:t>
      </w:r>
      <w:r w:rsidRPr="00CF1E9F">
        <w:rPr>
          <w:rFonts w:asciiTheme="minorHAnsi" w:hAnsiTheme="minorHAnsi" w:cstheme="minorHAnsi"/>
          <w:bCs/>
          <w:color w:val="000000"/>
        </w:rPr>
        <w:tab/>
      </w:r>
      <w:r w:rsidRPr="00CF1E9F">
        <w:rPr>
          <w:rFonts w:asciiTheme="minorHAnsi" w:hAnsiTheme="minorHAnsi" w:cstheme="minorHAnsi"/>
          <w:bCs/>
          <w:color w:val="000000"/>
        </w:rPr>
        <w:tab/>
      </w:r>
      <w:r w:rsidR="00920F4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Jan 2021</w:t>
      </w:r>
      <w:r w:rsidRPr="00CF1E9F" w:rsidR="00920F4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 xml:space="preserve"> – </w:t>
      </w:r>
      <w:r w:rsidR="00920F4A">
        <w:rPr>
          <w:rStyle w:val="rvts116"/>
          <w:rFonts w:eastAsia="Calibri" w:asciiTheme="minorHAnsi" w:hAnsiTheme="minorHAnsi" w:cstheme="minorHAnsi"/>
          <w:b/>
          <w:color w:val="000000" w:themeColor="text1"/>
          <w:sz w:val="20"/>
          <w:szCs w:val="20"/>
          <w:lang w:val="en-US"/>
        </w:rPr>
        <w:t>Sep 2022</w:t>
      </w:r>
    </w:p>
    <w:p w:rsidR="000446A0" w:rsidP="000446A0" w14:paraId="44073EB0" w14:textId="77777777">
      <w:pPr>
        <w:rPr>
          <w:rFonts w:asciiTheme="minorHAnsi" w:hAnsiTheme="minorHAnsi" w:cstheme="minorHAnsi"/>
          <w:color w:val="000000"/>
        </w:rPr>
      </w:pPr>
      <w:r w:rsidRPr="00CF1E9F">
        <w:rPr>
          <w:rFonts w:asciiTheme="minorHAnsi" w:hAnsiTheme="minorHAnsi" w:cstheme="minorHAnsi"/>
          <w:b/>
          <w:color w:val="000000"/>
        </w:rPr>
        <w:t>Description</w:t>
      </w:r>
      <w:r w:rsidRPr="00CF1E9F">
        <w:rPr>
          <w:rFonts w:asciiTheme="minorHAnsi" w:hAnsiTheme="minorHAnsi" w:cstheme="minorHAnsi"/>
          <w:color w:val="000000"/>
        </w:rPr>
        <w:t xml:space="preserve">: </w:t>
      </w:r>
      <w:r w:rsidRPr="00CF1E9F">
        <w:rPr>
          <w:rFonts w:asciiTheme="minorHAnsi" w:hAnsiTheme="minorHAnsi" w:cstheme="minorHAnsi"/>
          <w:color w:val="000000"/>
        </w:rPr>
        <w:tab/>
        <w:t xml:space="preserve">A Project that </w:t>
      </w:r>
      <w:r w:rsidR="00412DD8">
        <w:rPr>
          <w:rFonts w:asciiTheme="minorHAnsi" w:hAnsiTheme="minorHAnsi" w:cstheme="minorHAnsi"/>
          <w:color w:val="000000"/>
        </w:rPr>
        <w:t xml:space="preserve">is used to </w:t>
      </w:r>
      <w:r w:rsidR="00232756">
        <w:rPr>
          <w:rFonts w:asciiTheme="minorHAnsi" w:hAnsiTheme="minorHAnsi" w:cstheme="minorHAnsi"/>
          <w:color w:val="000000"/>
        </w:rPr>
        <w:t>issue</w:t>
      </w:r>
      <w:r w:rsidR="002D4BB2">
        <w:rPr>
          <w:rFonts w:asciiTheme="minorHAnsi" w:hAnsiTheme="minorHAnsi" w:cstheme="minorHAnsi"/>
          <w:color w:val="000000"/>
        </w:rPr>
        <w:t xml:space="preserve">, </w:t>
      </w:r>
      <w:r w:rsidR="0064058D">
        <w:rPr>
          <w:rFonts w:asciiTheme="minorHAnsi" w:hAnsiTheme="minorHAnsi" w:cstheme="minorHAnsi"/>
          <w:color w:val="000000"/>
        </w:rPr>
        <w:t>amend</w:t>
      </w:r>
      <w:r w:rsidR="002D4BB2">
        <w:rPr>
          <w:rFonts w:asciiTheme="minorHAnsi" w:hAnsiTheme="minorHAnsi" w:cstheme="minorHAnsi"/>
          <w:color w:val="000000"/>
        </w:rPr>
        <w:t xml:space="preserve"> and Claim</w:t>
      </w:r>
      <w:r w:rsidR="00232756">
        <w:rPr>
          <w:rFonts w:asciiTheme="minorHAnsi" w:hAnsiTheme="minorHAnsi" w:cstheme="minorHAnsi"/>
          <w:color w:val="000000"/>
        </w:rPr>
        <w:t>“</w:t>
      </w:r>
      <w:r w:rsidR="00412DD8">
        <w:rPr>
          <w:rFonts w:asciiTheme="minorHAnsi" w:hAnsiTheme="minorHAnsi" w:cstheme="minorHAnsi"/>
          <w:color w:val="000000"/>
        </w:rPr>
        <w:t>Guarantee</w:t>
      </w:r>
      <w:r w:rsidR="00232756">
        <w:rPr>
          <w:rFonts w:asciiTheme="minorHAnsi" w:hAnsiTheme="minorHAnsi" w:cstheme="minorHAnsi"/>
          <w:color w:val="000000"/>
        </w:rPr>
        <w:t>”</w:t>
      </w:r>
      <w:r w:rsidR="00412DD8">
        <w:rPr>
          <w:rFonts w:asciiTheme="minorHAnsi" w:hAnsiTheme="minorHAnsi" w:cstheme="minorHAnsi"/>
          <w:color w:val="000000"/>
        </w:rPr>
        <w:t xml:space="preserve"> for a trade between Importer and Exporter</w:t>
      </w:r>
    </w:p>
    <w:p w:rsidR="00B71605" w:rsidP="000446A0" w14:paraId="2A9F070B" w14:textId="77777777">
      <w:pPr>
        <w:rPr>
          <w:rFonts w:asciiTheme="minorHAnsi" w:hAnsiTheme="minorHAnsi" w:cstheme="minorHAnsi"/>
          <w:color w:val="000000"/>
        </w:rPr>
      </w:pPr>
    </w:p>
    <w:p w:rsidR="00B71605" w:rsidRPr="00592CED" w:rsidP="00B71605" w14:paraId="1AF8EDAB" w14:textId="77777777">
      <w:pPr>
        <w:pStyle w:val="JobTitle"/>
        <w:spacing w:after="0" w:line="240" w:lineRule="auto"/>
        <w:rPr>
          <w:rFonts w:asciiTheme="minorHAnsi" w:hAnsiTheme="minorHAnsi" w:cstheme="minorHAnsi"/>
          <w:b/>
          <w:bCs/>
          <w:noProof/>
          <w:spacing w:val="0"/>
          <w:sz w:val="22"/>
          <w:szCs w:val="22"/>
        </w:rPr>
      </w:pPr>
      <w:r w:rsidRPr="00592CED">
        <w:rPr>
          <w:rFonts w:asciiTheme="minorHAnsi" w:hAnsiTheme="minorHAnsi" w:cstheme="minorHAnsi"/>
          <w:b/>
          <w:bCs/>
          <w:noProof/>
          <w:spacing w:val="0"/>
          <w:sz w:val="22"/>
          <w:szCs w:val="22"/>
        </w:rPr>
        <w:t xml:space="preserve">Roles and Responsibility: </w:t>
      </w:r>
    </w:p>
    <w:p w:rsidR="00B71605" w:rsidRPr="00592CED" w:rsidP="00B71605" w14:paraId="5AC26E8B" w14:textId="77777777">
      <w:pPr>
        <w:pStyle w:val="Achievement"/>
        <w:numPr>
          <w:ilvl w:val="0"/>
          <w:numId w:val="0"/>
        </w:numPr>
        <w:ind w:left="245"/>
        <w:rPr>
          <w:rFonts w:asciiTheme="minorHAnsi" w:hAnsiTheme="minorHAnsi" w:cstheme="minorHAnsi"/>
          <w:sz w:val="22"/>
          <w:szCs w:val="22"/>
        </w:rPr>
      </w:pPr>
    </w:p>
    <w:p w:rsidR="00B71605" w:rsidRPr="00B71605" w:rsidP="00B71605" w14:paraId="7017B7E4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Created POCs for automation technical feasibility for test scenarios and test cases and for choice for the appropriate test automation tool.</w:t>
      </w:r>
    </w:p>
    <w:p w:rsidR="00B71605" w:rsidRPr="00B71605" w:rsidP="00B71605" w14:paraId="58F68729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Designed automation framework using POM design pattern with BDD approach using Cucumber and Gherkin using Selenium and Maven</w:t>
      </w:r>
    </w:p>
    <w:p w:rsidR="00B71605" w:rsidRPr="00B71605" w:rsidP="00B71605" w14:paraId="04AC07F0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Developed automation test scripts on daily basis using Visual Studio Code IDE.</w:t>
      </w:r>
    </w:p>
    <w:p w:rsidR="00B71605" w:rsidRPr="00B71605" w:rsidP="00B71605" w14:paraId="56B94612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Used Protractor and JavaScript Programming language to develop the automation test scripts.</w:t>
      </w:r>
    </w:p>
    <w:p w:rsidR="00B71605" w:rsidRPr="00B71605" w:rsidP="00B71605" w14:paraId="1CC2101C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Identifying the angular based locators for recognizing the UI elements</w:t>
      </w:r>
    </w:p>
    <w:p w:rsidR="00B71605" w:rsidRPr="00B71605" w:rsidP="00B71605" w14:paraId="5BF0C767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Utilized jasmine java script test framework to organize test suites and test scenarios</w:t>
      </w:r>
    </w:p>
    <w:p w:rsidR="00B71605" w:rsidRPr="00B71605" w:rsidP="00B71605" w14:paraId="3F1EB454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Worked with SCM tool GitHub for source code management purpose on daily basis.</w:t>
      </w:r>
    </w:p>
    <w:p w:rsidR="00B71605" w:rsidRPr="00B71605" w:rsidP="00B71605" w14:paraId="17F8C24D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For CI/CD set up created pipelines using Jenkins for regression, smoke test suites.</w:t>
      </w:r>
    </w:p>
    <w:p w:rsidR="00B71605" w:rsidRPr="00B71605" w:rsidP="00B71605" w14:paraId="3D42B7E6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Configure Jenkins pipelines to send email notifications for the generated test reports to all stake holders</w:t>
      </w:r>
    </w:p>
    <w:p w:rsidR="00B71605" w:rsidRPr="00B71605" w:rsidP="00B71605" w14:paraId="4395C7AC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Implemented generic components (JDBC Connection,Browser Actions), Assertion Library, Extent Report, Log4j and application specific components as a part of reusable libraries</w:t>
      </w:r>
    </w:p>
    <w:p w:rsidR="00B71605" w:rsidRPr="00B71605" w:rsidP="00B71605" w14:paraId="6419F882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Maintained test data and object repository very well so that if any changes happens on GUI only at central location update is required.</w:t>
      </w:r>
    </w:p>
    <w:p w:rsidR="00B71605" w:rsidRPr="00B71605" w:rsidP="00B71605" w14:paraId="535F8A10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Co-ordinating Test team members and Development team in order to resolve the issues regarding defects, user story understanding.</w:t>
      </w:r>
    </w:p>
    <w:p w:rsidR="00B71605" w:rsidRPr="00B71605" w:rsidP="00B71605" w14:paraId="134064CD" w14:textId="77777777">
      <w:pPr>
        <w:pStyle w:val="ListParagraph"/>
        <w:numPr>
          <w:ilvl w:val="0"/>
          <w:numId w:val="38"/>
        </w:numPr>
        <w:jc w:val="both"/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</w:pPr>
      <w:r w:rsidRPr="00B71605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Reviewed test automation scripts prepared by fellow testers</w:t>
      </w:r>
    </w:p>
    <w:p w:rsidR="003E3504" w:rsidRPr="00920F4A" w:rsidP="000446A0" w14:paraId="53252C82" w14:textId="0388A60F">
      <w:pPr>
        <w:pStyle w:val="ListParagraph"/>
        <w:numPr>
          <w:ilvl w:val="0"/>
          <w:numId w:val="38"/>
        </w:numPr>
        <w:tabs>
          <w:tab w:val="left" w:pos="810"/>
        </w:tabs>
        <w:jc w:val="both"/>
        <w:rPr>
          <w:rFonts w:asciiTheme="minorHAnsi" w:hAnsiTheme="minorHAnsi" w:cstheme="minorHAnsi"/>
        </w:rPr>
      </w:pPr>
      <w:r w:rsidRPr="00920F4A">
        <w:rPr>
          <w:rFonts w:eastAsia="Times New Roman" w:asciiTheme="minorHAnsi" w:hAnsiTheme="minorHAnsi" w:cstheme="minorHAnsi"/>
          <w:color w:val="000000"/>
          <w:sz w:val="20"/>
          <w:szCs w:val="20"/>
          <w:lang w:val="en-GB"/>
        </w:rPr>
        <w:t> ReadyAPI and POSTMAN tools to test SOAP and REST API services testing.</w:t>
      </w:r>
    </w:p>
    <w:p w:rsidR="000661EA" w:rsidRPr="00D612B8" w:rsidP="00D612B8" w14:paraId="1209623F" w14:textId="7A03F9BD">
      <w:pPr>
        <w:tabs>
          <w:tab w:val="left" w:pos="810"/>
        </w:tabs>
        <w:jc w:val="both"/>
        <w:rPr>
          <w:rFonts w:asciiTheme="minorHAnsi" w:hAnsiTheme="minorHAnsi" w:cstheme="minorHAnsi"/>
          <w:bCs/>
          <w:color w:val="000000" w:themeColor="text1"/>
        </w:rPr>
        <w:sectPr w:rsidSect="0024638E">
          <w:footerReference w:type="default" r:id="rId8"/>
          <w:type w:val="continuous"/>
          <w:pgSz w:w="11909" w:h="16834" w:code="9"/>
          <w:pgMar w:top="900" w:right="624" w:bottom="720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</w:p>
    <w:p w:rsidR="00D857BA" w:rsidRPr="00CF1E9F" w:rsidP="00B42DEF" w14:paraId="0D0ACD80" w14:textId="77777777">
      <w:pPr>
        <w:pBdr>
          <w:top w:val="single" w:sz="2" w:space="1" w:color="auto"/>
          <w:bottom w:val="single" w:sz="2" w:space="1" w:color="auto"/>
        </w:pBdr>
        <w:shd w:val="clear" w:color="auto" w:fill="D0CECE"/>
        <w:jc w:val="center"/>
        <w:rPr>
          <w:rFonts w:asciiTheme="minorHAnsi" w:hAnsiTheme="minorHAnsi" w:cstheme="minorHAnsi"/>
          <w:b/>
          <w:smallCaps/>
          <w:color w:val="000000" w:themeColor="text1"/>
          <w:spacing w:val="38"/>
        </w:rPr>
      </w:pPr>
      <w:r w:rsidRPr="00CF1E9F">
        <w:rPr>
          <w:rFonts w:asciiTheme="minorHAnsi" w:hAnsiTheme="minorHAnsi" w:cstheme="minorHAnsi"/>
          <w:b/>
          <w:smallCaps/>
          <w:color w:val="000000" w:themeColor="text1"/>
          <w:spacing w:val="38"/>
        </w:rPr>
        <w:t>ACADEMIC DETAILS</w:t>
      </w:r>
    </w:p>
    <w:p w:rsidR="00B50E54" w:rsidRPr="00CF1E9F" w:rsidP="00845FB4" w14:paraId="727A6D55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6F3F74" w:rsidRPr="00CF1E9F" w:rsidP="00E77923" w14:paraId="6347B218" w14:textId="6A266F8F">
      <w:pPr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B</w:t>
      </w:r>
      <w:r w:rsidR="00920F4A">
        <w:rPr>
          <w:rFonts w:asciiTheme="minorHAnsi" w:hAnsiTheme="minorHAnsi" w:cstheme="minorHAnsi"/>
          <w:b/>
          <w:color w:val="000000" w:themeColor="text1"/>
        </w:rPr>
        <w:t>Tech</w:t>
      </w:r>
      <w:r w:rsidR="00B734A2">
        <w:rPr>
          <w:rFonts w:asciiTheme="minorHAnsi" w:hAnsiTheme="minorHAnsi" w:cstheme="minorHAnsi"/>
          <w:b/>
          <w:color w:val="000000" w:themeColor="text1"/>
        </w:rPr>
        <w:t xml:space="preserve"> from JNTU Hyderabad -  20</w:t>
      </w:r>
      <w:r w:rsidR="00920F4A">
        <w:rPr>
          <w:rFonts w:asciiTheme="minorHAnsi" w:hAnsiTheme="minorHAnsi" w:cstheme="minorHAnsi"/>
          <w:b/>
          <w:color w:val="000000" w:themeColor="text1"/>
        </w:rPr>
        <w:t>21.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9"/>
          </v:shape>
        </w:pict>
      </w:r>
    </w:p>
    <w:sectPr w:rsidSect="0024638E">
      <w:type w:val="continuous"/>
      <w:pgSz w:w="11909" w:h="16834" w:code="9"/>
      <w:pgMar w:top="737" w:right="624" w:bottom="540" w:left="624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2FDD" w:rsidRPr="007F6F2E" w:rsidP="005E7634" w14:paraId="576F1678" w14:textId="77777777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5BC3" w:rsidRPr="007F6F2E" w:rsidP="005E7634" w14:paraId="1F56391D" w14:textId="77777777">
    <w:pPr>
      <w:jc w:val="center"/>
      <w:rPr>
        <w:rFonts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4D84" w:rsidRPr="007F6F2E" w:rsidP="005E7634" w14:paraId="3078B041" w14:textId="77777777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.5pt;height:7.5pt" o:bullet="t">
        <v:imagedata r:id="rId1" o:title="bullet-grey"/>
      </v:shape>
    </w:pict>
  </w:numPicBullet>
  <w:abstractNum w:abstractNumId="0">
    <w:nsid w:val="00000004"/>
    <w:multiLevelType w:val="singleLevel"/>
    <w:tmpl w:val="00000004"/>
    <w:name w:val="WW8Num4"/>
    <w:lvl w:ilvl="0">
      <w:start w:val="0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</w:abstractNum>
  <w:abstractNum w:abstractNumId="1">
    <w:nsid w:val="00000005"/>
    <w:multiLevelType w:val="singleLevel"/>
    <w:tmpl w:val="00000005"/>
    <w:name w:val="WW8Num5"/>
    <w:lvl w:ilvl="0">
      <w:start w:val="0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2011ED7"/>
    <w:multiLevelType w:val="hybridMultilevel"/>
    <w:tmpl w:val="F11C77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2756547"/>
    <w:multiLevelType w:val="hybridMultilevel"/>
    <w:tmpl w:val="1E560B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C861C7"/>
    <w:multiLevelType w:val="hybridMultilevel"/>
    <w:tmpl w:val="F3FCD6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3E054F"/>
    <w:multiLevelType w:val="hybridMultilevel"/>
    <w:tmpl w:val="989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47A1B"/>
    <w:multiLevelType w:val="hybridMultilevel"/>
    <w:tmpl w:val="70D03D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374682"/>
    <w:multiLevelType w:val="hybridMultilevel"/>
    <w:tmpl w:val="7EE6C6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405AC7"/>
    <w:multiLevelType w:val="hybridMultilevel"/>
    <w:tmpl w:val="A54CD4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200958"/>
    <w:multiLevelType w:val="hybridMultilevel"/>
    <w:tmpl w:val="B3485D9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1CC55D4E"/>
    <w:multiLevelType w:val="hybridMultilevel"/>
    <w:tmpl w:val="6D549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EA2480"/>
    <w:multiLevelType w:val="hybridMultilevel"/>
    <w:tmpl w:val="47086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7F5366"/>
    <w:multiLevelType w:val="hybridMultilevel"/>
    <w:tmpl w:val="8E9A4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D47C80"/>
    <w:multiLevelType w:val="hybridMultilevel"/>
    <w:tmpl w:val="F82675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1F1D29"/>
    <w:multiLevelType w:val="hybridMultilevel"/>
    <w:tmpl w:val="4530A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B22DD1"/>
    <w:multiLevelType w:val="hybridMultilevel"/>
    <w:tmpl w:val="E848D87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FC231E"/>
    <w:multiLevelType w:val="hybridMultilevel"/>
    <w:tmpl w:val="AC48BD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9E21AA"/>
    <w:multiLevelType w:val="hybridMultilevel"/>
    <w:tmpl w:val="2C702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3975E35"/>
    <w:multiLevelType w:val="hybridMultilevel"/>
    <w:tmpl w:val="352A1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163074"/>
    <w:multiLevelType w:val="hybridMultilevel"/>
    <w:tmpl w:val="12B2A7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1E255F"/>
    <w:multiLevelType w:val="hybridMultilevel"/>
    <w:tmpl w:val="DFEAA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181430"/>
    <w:multiLevelType w:val="hybridMultilevel"/>
    <w:tmpl w:val="5C3CC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7905D6"/>
    <w:multiLevelType w:val="hybridMultilevel"/>
    <w:tmpl w:val="3F6ED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8CD147E"/>
    <w:multiLevelType w:val="multilevel"/>
    <w:tmpl w:val="9FE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A3B7A58"/>
    <w:multiLevelType w:val="hybridMultilevel"/>
    <w:tmpl w:val="892602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FC792B"/>
    <w:multiLevelType w:val="multilevel"/>
    <w:tmpl w:val="545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EA7CD5"/>
    <w:multiLevelType w:val="hybridMultilevel"/>
    <w:tmpl w:val="A82C36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8F62B5"/>
    <w:multiLevelType w:val="hybridMultilevel"/>
    <w:tmpl w:val="1C6A57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CB51C6"/>
    <w:multiLevelType w:val="hybridMultilevel"/>
    <w:tmpl w:val="AB7E9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D0225"/>
    <w:multiLevelType w:val="multilevel"/>
    <w:tmpl w:val="D19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8D29A9"/>
    <w:multiLevelType w:val="multilevel"/>
    <w:tmpl w:val="C2EE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1E25657"/>
    <w:multiLevelType w:val="hybridMultilevel"/>
    <w:tmpl w:val="0DDC2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40E29"/>
    <w:multiLevelType w:val="hybridMultilevel"/>
    <w:tmpl w:val="B4CCAA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2762F1"/>
    <w:multiLevelType w:val="hybridMultilevel"/>
    <w:tmpl w:val="F79E1A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7">
    <w:nsid w:val="698B5238"/>
    <w:multiLevelType w:val="hybridMultilevel"/>
    <w:tmpl w:val="F62818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9B64BAE"/>
    <w:multiLevelType w:val="hybridMultilevel"/>
    <w:tmpl w:val="4F087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1022AC"/>
    <w:multiLevelType w:val="multilevel"/>
    <w:tmpl w:val="BE5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E512BE2"/>
    <w:multiLevelType w:val="hybridMultilevel"/>
    <w:tmpl w:val="637055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4"/>
  </w:num>
  <w:num w:numId="4">
    <w:abstractNumId w:val="19"/>
  </w:num>
  <w:num w:numId="5">
    <w:abstractNumId w:val="34"/>
  </w:num>
  <w:num w:numId="6">
    <w:abstractNumId w:val="28"/>
  </w:num>
  <w:num w:numId="7">
    <w:abstractNumId w:val="22"/>
  </w:num>
  <w:num w:numId="8">
    <w:abstractNumId w:val="11"/>
  </w:num>
  <w:num w:numId="9">
    <w:abstractNumId w:val="5"/>
  </w:num>
  <w:num w:numId="10">
    <w:abstractNumId w:val="13"/>
  </w:num>
  <w:num w:numId="11">
    <w:abstractNumId w:val="38"/>
  </w:num>
  <w:num w:numId="12">
    <w:abstractNumId w:val="40"/>
  </w:num>
  <w:num w:numId="13">
    <w:abstractNumId w:val="23"/>
  </w:num>
  <w:num w:numId="14">
    <w:abstractNumId w:val="18"/>
  </w:num>
  <w:num w:numId="15">
    <w:abstractNumId w:val="15"/>
  </w:num>
  <w:num w:numId="16">
    <w:abstractNumId w:val="16"/>
  </w:num>
  <w:num w:numId="17">
    <w:abstractNumId w:val="35"/>
  </w:num>
  <w:num w:numId="18">
    <w:abstractNumId w:val="31"/>
  </w:num>
  <w:num w:numId="19">
    <w:abstractNumId w:val="27"/>
  </w:num>
  <w:num w:numId="20">
    <w:abstractNumId w:val="37"/>
  </w:num>
  <w:num w:numId="21">
    <w:abstractNumId w:val="20"/>
  </w:num>
  <w:num w:numId="22">
    <w:abstractNumId w:val="29"/>
  </w:num>
  <w:num w:numId="23">
    <w:abstractNumId w:val="25"/>
  </w:num>
  <w:num w:numId="24">
    <w:abstractNumId w:val="32"/>
  </w:num>
  <w:num w:numId="25">
    <w:abstractNumId w:val="39"/>
  </w:num>
  <w:num w:numId="26">
    <w:abstractNumId w:val="10"/>
  </w:num>
  <w:num w:numId="27">
    <w:abstractNumId w:val="17"/>
  </w:num>
  <w:num w:numId="28">
    <w:abstractNumId w:val="4"/>
  </w:num>
  <w:num w:numId="29">
    <w:abstractNumId w:val="21"/>
  </w:num>
  <w:num w:numId="30">
    <w:abstractNumId w:val="26"/>
  </w:num>
  <w:num w:numId="31">
    <w:abstractNumId w:val="24"/>
  </w:num>
  <w:num w:numId="32">
    <w:abstractNumId w:val="7"/>
  </w:num>
  <w:num w:numId="33">
    <w:abstractNumId w:val="9"/>
  </w:num>
  <w:num w:numId="34">
    <w:abstractNumId w:val="8"/>
  </w:num>
  <w:num w:numId="35">
    <w:abstractNumId w:val="3"/>
  </w:num>
  <w:num w:numId="36">
    <w:abstractNumId w:val="6"/>
  </w:num>
  <w:num w:numId="37">
    <w:abstractNumId w:val="30"/>
  </w:num>
  <w:num w:numId="38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4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3BDC"/>
    <w:rsid w:val="00004258"/>
    <w:rsid w:val="000043A2"/>
    <w:rsid w:val="00004C99"/>
    <w:rsid w:val="00004EE1"/>
    <w:rsid w:val="00006421"/>
    <w:rsid w:val="00011372"/>
    <w:rsid w:val="00012C8C"/>
    <w:rsid w:val="00012DA1"/>
    <w:rsid w:val="000134EC"/>
    <w:rsid w:val="000140EF"/>
    <w:rsid w:val="000236F0"/>
    <w:rsid w:val="00024C50"/>
    <w:rsid w:val="000312D1"/>
    <w:rsid w:val="00031700"/>
    <w:rsid w:val="00032054"/>
    <w:rsid w:val="00033076"/>
    <w:rsid w:val="00033B43"/>
    <w:rsid w:val="00034594"/>
    <w:rsid w:val="00034CEB"/>
    <w:rsid w:val="00035D14"/>
    <w:rsid w:val="0003764B"/>
    <w:rsid w:val="000403C0"/>
    <w:rsid w:val="00040EB2"/>
    <w:rsid w:val="00041C7A"/>
    <w:rsid w:val="000446A0"/>
    <w:rsid w:val="00047136"/>
    <w:rsid w:val="000475AB"/>
    <w:rsid w:val="00050D81"/>
    <w:rsid w:val="00051467"/>
    <w:rsid w:val="00051BBD"/>
    <w:rsid w:val="00052DEB"/>
    <w:rsid w:val="00052F10"/>
    <w:rsid w:val="00052F9C"/>
    <w:rsid w:val="00054B35"/>
    <w:rsid w:val="00055626"/>
    <w:rsid w:val="00055C0F"/>
    <w:rsid w:val="00056A60"/>
    <w:rsid w:val="00056D9F"/>
    <w:rsid w:val="00061ECB"/>
    <w:rsid w:val="00063E13"/>
    <w:rsid w:val="00064E96"/>
    <w:rsid w:val="00064F75"/>
    <w:rsid w:val="000661EA"/>
    <w:rsid w:val="0006666E"/>
    <w:rsid w:val="00067665"/>
    <w:rsid w:val="000677CF"/>
    <w:rsid w:val="00071C7F"/>
    <w:rsid w:val="000852DD"/>
    <w:rsid w:val="000866EB"/>
    <w:rsid w:val="000902EB"/>
    <w:rsid w:val="0009035C"/>
    <w:rsid w:val="00090FC3"/>
    <w:rsid w:val="00091CF0"/>
    <w:rsid w:val="000928A8"/>
    <w:rsid w:val="00093532"/>
    <w:rsid w:val="00093AE4"/>
    <w:rsid w:val="00095289"/>
    <w:rsid w:val="0009559A"/>
    <w:rsid w:val="00095FD4"/>
    <w:rsid w:val="000961E4"/>
    <w:rsid w:val="00096EC5"/>
    <w:rsid w:val="000A162D"/>
    <w:rsid w:val="000A1815"/>
    <w:rsid w:val="000A22B3"/>
    <w:rsid w:val="000A2DD8"/>
    <w:rsid w:val="000A32E3"/>
    <w:rsid w:val="000A3A13"/>
    <w:rsid w:val="000A53B4"/>
    <w:rsid w:val="000A55A1"/>
    <w:rsid w:val="000A57CD"/>
    <w:rsid w:val="000A5AEB"/>
    <w:rsid w:val="000A66EB"/>
    <w:rsid w:val="000A72AA"/>
    <w:rsid w:val="000B0403"/>
    <w:rsid w:val="000B23E6"/>
    <w:rsid w:val="000B28E0"/>
    <w:rsid w:val="000B57B9"/>
    <w:rsid w:val="000C074D"/>
    <w:rsid w:val="000C2513"/>
    <w:rsid w:val="000C284F"/>
    <w:rsid w:val="000C3D99"/>
    <w:rsid w:val="000C5CAA"/>
    <w:rsid w:val="000C6B81"/>
    <w:rsid w:val="000C6BA2"/>
    <w:rsid w:val="000D0D34"/>
    <w:rsid w:val="000D1ABD"/>
    <w:rsid w:val="000D3F6E"/>
    <w:rsid w:val="000D4C74"/>
    <w:rsid w:val="000D65B0"/>
    <w:rsid w:val="000D6BE4"/>
    <w:rsid w:val="000E10CB"/>
    <w:rsid w:val="000E18B9"/>
    <w:rsid w:val="000E49D1"/>
    <w:rsid w:val="000E4F61"/>
    <w:rsid w:val="000E555E"/>
    <w:rsid w:val="000E748E"/>
    <w:rsid w:val="000F6724"/>
    <w:rsid w:val="001036E2"/>
    <w:rsid w:val="00103C95"/>
    <w:rsid w:val="001070D0"/>
    <w:rsid w:val="00107483"/>
    <w:rsid w:val="00110E27"/>
    <w:rsid w:val="00114BAC"/>
    <w:rsid w:val="00115731"/>
    <w:rsid w:val="001158B1"/>
    <w:rsid w:val="001213B1"/>
    <w:rsid w:val="001214C4"/>
    <w:rsid w:val="001229A7"/>
    <w:rsid w:val="00126825"/>
    <w:rsid w:val="00130A3D"/>
    <w:rsid w:val="001316C7"/>
    <w:rsid w:val="001324AC"/>
    <w:rsid w:val="00134C33"/>
    <w:rsid w:val="00135029"/>
    <w:rsid w:val="001357F3"/>
    <w:rsid w:val="001419E9"/>
    <w:rsid w:val="001426AC"/>
    <w:rsid w:val="00143249"/>
    <w:rsid w:val="001434C4"/>
    <w:rsid w:val="0015103D"/>
    <w:rsid w:val="00154DD8"/>
    <w:rsid w:val="0015534B"/>
    <w:rsid w:val="00156154"/>
    <w:rsid w:val="0015653A"/>
    <w:rsid w:val="001604F3"/>
    <w:rsid w:val="0016175C"/>
    <w:rsid w:val="001621A6"/>
    <w:rsid w:val="00163B35"/>
    <w:rsid w:val="001650D1"/>
    <w:rsid w:val="001652A4"/>
    <w:rsid w:val="00166A3E"/>
    <w:rsid w:val="00166DC4"/>
    <w:rsid w:val="001673DD"/>
    <w:rsid w:val="001676CE"/>
    <w:rsid w:val="001707E2"/>
    <w:rsid w:val="00171815"/>
    <w:rsid w:val="00172A39"/>
    <w:rsid w:val="0017595A"/>
    <w:rsid w:val="0018278E"/>
    <w:rsid w:val="00184CAE"/>
    <w:rsid w:val="00184D4F"/>
    <w:rsid w:val="00185FD8"/>
    <w:rsid w:val="00191A04"/>
    <w:rsid w:val="00191DE9"/>
    <w:rsid w:val="00192B1D"/>
    <w:rsid w:val="001956F1"/>
    <w:rsid w:val="001A5FF7"/>
    <w:rsid w:val="001A7014"/>
    <w:rsid w:val="001A7972"/>
    <w:rsid w:val="001B10B6"/>
    <w:rsid w:val="001B1308"/>
    <w:rsid w:val="001B20DC"/>
    <w:rsid w:val="001B2D6A"/>
    <w:rsid w:val="001B3356"/>
    <w:rsid w:val="001B5594"/>
    <w:rsid w:val="001B55F6"/>
    <w:rsid w:val="001C3F4B"/>
    <w:rsid w:val="001C4D84"/>
    <w:rsid w:val="001C6200"/>
    <w:rsid w:val="001C761F"/>
    <w:rsid w:val="001C7669"/>
    <w:rsid w:val="001D1E78"/>
    <w:rsid w:val="001D297A"/>
    <w:rsid w:val="001D2FBB"/>
    <w:rsid w:val="001D6A48"/>
    <w:rsid w:val="001E08CC"/>
    <w:rsid w:val="001E0B4E"/>
    <w:rsid w:val="001E20B5"/>
    <w:rsid w:val="001E2E2A"/>
    <w:rsid w:val="001E50C5"/>
    <w:rsid w:val="001E63CB"/>
    <w:rsid w:val="001E6891"/>
    <w:rsid w:val="001E70A8"/>
    <w:rsid w:val="001E7515"/>
    <w:rsid w:val="001F011B"/>
    <w:rsid w:val="001F25ED"/>
    <w:rsid w:val="001F3632"/>
    <w:rsid w:val="001F4526"/>
    <w:rsid w:val="001F74DE"/>
    <w:rsid w:val="00202496"/>
    <w:rsid w:val="00203B55"/>
    <w:rsid w:val="002056CC"/>
    <w:rsid w:val="0021180A"/>
    <w:rsid w:val="00212D02"/>
    <w:rsid w:val="002142D9"/>
    <w:rsid w:val="002146E6"/>
    <w:rsid w:val="00214A9C"/>
    <w:rsid w:val="0021615C"/>
    <w:rsid w:val="002165AD"/>
    <w:rsid w:val="002174C7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756"/>
    <w:rsid w:val="002329B7"/>
    <w:rsid w:val="00233BF9"/>
    <w:rsid w:val="002342AC"/>
    <w:rsid w:val="00234AA2"/>
    <w:rsid w:val="00235003"/>
    <w:rsid w:val="0023527B"/>
    <w:rsid w:val="00237623"/>
    <w:rsid w:val="00243C0D"/>
    <w:rsid w:val="002445EB"/>
    <w:rsid w:val="002446E9"/>
    <w:rsid w:val="002448E9"/>
    <w:rsid w:val="0024519E"/>
    <w:rsid w:val="0024638E"/>
    <w:rsid w:val="0024736B"/>
    <w:rsid w:val="002512F5"/>
    <w:rsid w:val="002560C4"/>
    <w:rsid w:val="00257795"/>
    <w:rsid w:val="00260C35"/>
    <w:rsid w:val="00261277"/>
    <w:rsid w:val="00263C0C"/>
    <w:rsid w:val="00264DDC"/>
    <w:rsid w:val="00264E26"/>
    <w:rsid w:val="00266505"/>
    <w:rsid w:val="00267343"/>
    <w:rsid w:val="00273C81"/>
    <w:rsid w:val="0027421E"/>
    <w:rsid w:val="002742CE"/>
    <w:rsid w:val="00274FAE"/>
    <w:rsid w:val="002754E5"/>
    <w:rsid w:val="00275742"/>
    <w:rsid w:val="002824F7"/>
    <w:rsid w:val="0028335B"/>
    <w:rsid w:val="00283592"/>
    <w:rsid w:val="00285EAB"/>
    <w:rsid w:val="002869DB"/>
    <w:rsid w:val="00287519"/>
    <w:rsid w:val="002877BD"/>
    <w:rsid w:val="0029176F"/>
    <w:rsid w:val="002A00FA"/>
    <w:rsid w:val="002A084F"/>
    <w:rsid w:val="002A18F2"/>
    <w:rsid w:val="002A23BF"/>
    <w:rsid w:val="002A568E"/>
    <w:rsid w:val="002B0BDD"/>
    <w:rsid w:val="002B18B4"/>
    <w:rsid w:val="002B522A"/>
    <w:rsid w:val="002B5E71"/>
    <w:rsid w:val="002B77B6"/>
    <w:rsid w:val="002C15CD"/>
    <w:rsid w:val="002C1BFB"/>
    <w:rsid w:val="002C20D5"/>
    <w:rsid w:val="002C26F0"/>
    <w:rsid w:val="002C2D1F"/>
    <w:rsid w:val="002C2F3B"/>
    <w:rsid w:val="002C33D5"/>
    <w:rsid w:val="002C754A"/>
    <w:rsid w:val="002C7861"/>
    <w:rsid w:val="002D2CC7"/>
    <w:rsid w:val="002D4BB2"/>
    <w:rsid w:val="002E0A7E"/>
    <w:rsid w:val="002E46D5"/>
    <w:rsid w:val="002E66BB"/>
    <w:rsid w:val="002E675D"/>
    <w:rsid w:val="002E6938"/>
    <w:rsid w:val="002F006D"/>
    <w:rsid w:val="002F06ED"/>
    <w:rsid w:val="002F1B9E"/>
    <w:rsid w:val="002F6CF1"/>
    <w:rsid w:val="002F6D18"/>
    <w:rsid w:val="002F7A34"/>
    <w:rsid w:val="003054DC"/>
    <w:rsid w:val="003068DB"/>
    <w:rsid w:val="00307488"/>
    <w:rsid w:val="0031091C"/>
    <w:rsid w:val="0031092D"/>
    <w:rsid w:val="00310D18"/>
    <w:rsid w:val="00311071"/>
    <w:rsid w:val="00312D55"/>
    <w:rsid w:val="00315022"/>
    <w:rsid w:val="00316063"/>
    <w:rsid w:val="00317B13"/>
    <w:rsid w:val="003207E0"/>
    <w:rsid w:val="00322567"/>
    <w:rsid w:val="00322D15"/>
    <w:rsid w:val="00322F29"/>
    <w:rsid w:val="0032415C"/>
    <w:rsid w:val="003246D1"/>
    <w:rsid w:val="00325D7A"/>
    <w:rsid w:val="00330A84"/>
    <w:rsid w:val="00331107"/>
    <w:rsid w:val="00331623"/>
    <w:rsid w:val="003320B8"/>
    <w:rsid w:val="003408FE"/>
    <w:rsid w:val="00341DE1"/>
    <w:rsid w:val="00342A7B"/>
    <w:rsid w:val="00342C42"/>
    <w:rsid w:val="00344874"/>
    <w:rsid w:val="00344B22"/>
    <w:rsid w:val="0034500B"/>
    <w:rsid w:val="00346254"/>
    <w:rsid w:val="003464DF"/>
    <w:rsid w:val="003469A1"/>
    <w:rsid w:val="00352A24"/>
    <w:rsid w:val="00352B44"/>
    <w:rsid w:val="0035743A"/>
    <w:rsid w:val="00361832"/>
    <w:rsid w:val="00363EC0"/>
    <w:rsid w:val="0036463C"/>
    <w:rsid w:val="00364F05"/>
    <w:rsid w:val="003675CB"/>
    <w:rsid w:val="003779AA"/>
    <w:rsid w:val="00377A6B"/>
    <w:rsid w:val="00381B03"/>
    <w:rsid w:val="00382459"/>
    <w:rsid w:val="00382DEF"/>
    <w:rsid w:val="003846F9"/>
    <w:rsid w:val="00385428"/>
    <w:rsid w:val="00385982"/>
    <w:rsid w:val="00387B62"/>
    <w:rsid w:val="00390020"/>
    <w:rsid w:val="0039193C"/>
    <w:rsid w:val="00394404"/>
    <w:rsid w:val="003944FF"/>
    <w:rsid w:val="00395043"/>
    <w:rsid w:val="003962DC"/>
    <w:rsid w:val="003971BA"/>
    <w:rsid w:val="003A0647"/>
    <w:rsid w:val="003A12F5"/>
    <w:rsid w:val="003A197F"/>
    <w:rsid w:val="003A1ABC"/>
    <w:rsid w:val="003A1D78"/>
    <w:rsid w:val="003A68D2"/>
    <w:rsid w:val="003A6EF0"/>
    <w:rsid w:val="003A7AEA"/>
    <w:rsid w:val="003B0A00"/>
    <w:rsid w:val="003B46EF"/>
    <w:rsid w:val="003B4F4E"/>
    <w:rsid w:val="003B50E7"/>
    <w:rsid w:val="003B5987"/>
    <w:rsid w:val="003B5A77"/>
    <w:rsid w:val="003B7133"/>
    <w:rsid w:val="003B732F"/>
    <w:rsid w:val="003B7CA1"/>
    <w:rsid w:val="003C0BD6"/>
    <w:rsid w:val="003C0FEF"/>
    <w:rsid w:val="003C154B"/>
    <w:rsid w:val="003C25C1"/>
    <w:rsid w:val="003C3D9D"/>
    <w:rsid w:val="003C75A4"/>
    <w:rsid w:val="003D26E4"/>
    <w:rsid w:val="003D2C77"/>
    <w:rsid w:val="003D3B82"/>
    <w:rsid w:val="003D3F26"/>
    <w:rsid w:val="003D4400"/>
    <w:rsid w:val="003D779D"/>
    <w:rsid w:val="003E16C5"/>
    <w:rsid w:val="003E2F61"/>
    <w:rsid w:val="003E3504"/>
    <w:rsid w:val="003E3F51"/>
    <w:rsid w:val="003E510F"/>
    <w:rsid w:val="003E7382"/>
    <w:rsid w:val="003E77EC"/>
    <w:rsid w:val="003F4086"/>
    <w:rsid w:val="003F6A1B"/>
    <w:rsid w:val="003F75FB"/>
    <w:rsid w:val="003F7BCF"/>
    <w:rsid w:val="004009DA"/>
    <w:rsid w:val="00401F87"/>
    <w:rsid w:val="0040326D"/>
    <w:rsid w:val="004062B0"/>
    <w:rsid w:val="00411FD2"/>
    <w:rsid w:val="00412DD8"/>
    <w:rsid w:val="00413605"/>
    <w:rsid w:val="004137B9"/>
    <w:rsid w:val="00415792"/>
    <w:rsid w:val="00415B98"/>
    <w:rsid w:val="00415C2C"/>
    <w:rsid w:val="0041640A"/>
    <w:rsid w:val="00417B39"/>
    <w:rsid w:val="00421F1A"/>
    <w:rsid w:val="00421FD7"/>
    <w:rsid w:val="00424DF6"/>
    <w:rsid w:val="00424EC7"/>
    <w:rsid w:val="004270E6"/>
    <w:rsid w:val="0042753A"/>
    <w:rsid w:val="00430F2B"/>
    <w:rsid w:val="004330C8"/>
    <w:rsid w:val="00433EC8"/>
    <w:rsid w:val="00435BC8"/>
    <w:rsid w:val="00437035"/>
    <w:rsid w:val="00440A1B"/>
    <w:rsid w:val="00440D25"/>
    <w:rsid w:val="00440E49"/>
    <w:rsid w:val="0044253A"/>
    <w:rsid w:val="00442584"/>
    <w:rsid w:val="004433DD"/>
    <w:rsid w:val="0044417F"/>
    <w:rsid w:val="00446445"/>
    <w:rsid w:val="00446F25"/>
    <w:rsid w:val="00450251"/>
    <w:rsid w:val="00450376"/>
    <w:rsid w:val="00456818"/>
    <w:rsid w:val="00460C2B"/>
    <w:rsid w:val="0046112D"/>
    <w:rsid w:val="00463319"/>
    <w:rsid w:val="00463979"/>
    <w:rsid w:val="00463F39"/>
    <w:rsid w:val="00464F55"/>
    <w:rsid w:val="004674A8"/>
    <w:rsid w:val="00471838"/>
    <w:rsid w:val="00473856"/>
    <w:rsid w:val="0047463F"/>
    <w:rsid w:val="00474EB5"/>
    <w:rsid w:val="004751B9"/>
    <w:rsid w:val="004753DA"/>
    <w:rsid w:val="00476ED6"/>
    <w:rsid w:val="004819F5"/>
    <w:rsid w:val="00481C8D"/>
    <w:rsid w:val="00482009"/>
    <w:rsid w:val="00483B07"/>
    <w:rsid w:val="00484408"/>
    <w:rsid w:val="004873D1"/>
    <w:rsid w:val="0048753A"/>
    <w:rsid w:val="00492D6B"/>
    <w:rsid w:val="00494028"/>
    <w:rsid w:val="004955B6"/>
    <w:rsid w:val="00495BE9"/>
    <w:rsid w:val="004A1563"/>
    <w:rsid w:val="004A5AEF"/>
    <w:rsid w:val="004A6BDC"/>
    <w:rsid w:val="004B05AA"/>
    <w:rsid w:val="004B0A0B"/>
    <w:rsid w:val="004B1BC4"/>
    <w:rsid w:val="004B722D"/>
    <w:rsid w:val="004C116C"/>
    <w:rsid w:val="004C13CD"/>
    <w:rsid w:val="004C28AE"/>
    <w:rsid w:val="004C2C59"/>
    <w:rsid w:val="004C357E"/>
    <w:rsid w:val="004C4123"/>
    <w:rsid w:val="004C6763"/>
    <w:rsid w:val="004D0613"/>
    <w:rsid w:val="004D1D5A"/>
    <w:rsid w:val="004D2B4D"/>
    <w:rsid w:val="004D440F"/>
    <w:rsid w:val="004D4802"/>
    <w:rsid w:val="004D5A3A"/>
    <w:rsid w:val="004D5EF0"/>
    <w:rsid w:val="004D6681"/>
    <w:rsid w:val="004D701E"/>
    <w:rsid w:val="004D71B8"/>
    <w:rsid w:val="004D760B"/>
    <w:rsid w:val="004D7FBA"/>
    <w:rsid w:val="004E04F4"/>
    <w:rsid w:val="004E281D"/>
    <w:rsid w:val="004E3643"/>
    <w:rsid w:val="004E5D36"/>
    <w:rsid w:val="004F0265"/>
    <w:rsid w:val="004F05B4"/>
    <w:rsid w:val="004F0D4C"/>
    <w:rsid w:val="004F7447"/>
    <w:rsid w:val="0050118D"/>
    <w:rsid w:val="005021FF"/>
    <w:rsid w:val="005112D8"/>
    <w:rsid w:val="00512275"/>
    <w:rsid w:val="00512ED0"/>
    <w:rsid w:val="0051382F"/>
    <w:rsid w:val="0051430F"/>
    <w:rsid w:val="00516878"/>
    <w:rsid w:val="00520B47"/>
    <w:rsid w:val="00521F03"/>
    <w:rsid w:val="005251EE"/>
    <w:rsid w:val="005254A0"/>
    <w:rsid w:val="0052618E"/>
    <w:rsid w:val="00527413"/>
    <w:rsid w:val="00530DD1"/>
    <w:rsid w:val="00532714"/>
    <w:rsid w:val="00532D93"/>
    <w:rsid w:val="005362ED"/>
    <w:rsid w:val="0053645E"/>
    <w:rsid w:val="00536E70"/>
    <w:rsid w:val="00537778"/>
    <w:rsid w:val="005422AD"/>
    <w:rsid w:val="005423D2"/>
    <w:rsid w:val="005431BC"/>
    <w:rsid w:val="005448CE"/>
    <w:rsid w:val="00544BE7"/>
    <w:rsid w:val="005462DA"/>
    <w:rsid w:val="00546F9B"/>
    <w:rsid w:val="00550209"/>
    <w:rsid w:val="00550DCF"/>
    <w:rsid w:val="00552724"/>
    <w:rsid w:val="00552893"/>
    <w:rsid w:val="00553B00"/>
    <w:rsid w:val="00553D73"/>
    <w:rsid w:val="00554924"/>
    <w:rsid w:val="00555719"/>
    <w:rsid w:val="00555DA7"/>
    <w:rsid w:val="00556EEE"/>
    <w:rsid w:val="0056019F"/>
    <w:rsid w:val="00567960"/>
    <w:rsid w:val="00570594"/>
    <w:rsid w:val="0057157E"/>
    <w:rsid w:val="00572DD9"/>
    <w:rsid w:val="00572FA5"/>
    <w:rsid w:val="00572FB7"/>
    <w:rsid w:val="005731CB"/>
    <w:rsid w:val="0057355A"/>
    <w:rsid w:val="005737F1"/>
    <w:rsid w:val="0057556D"/>
    <w:rsid w:val="005758AF"/>
    <w:rsid w:val="00575EE4"/>
    <w:rsid w:val="005761D4"/>
    <w:rsid w:val="00577215"/>
    <w:rsid w:val="00577481"/>
    <w:rsid w:val="0058077C"/>
    <w:rsid w:val="00581894"/>
    <w:rsid w:val="005818B5"/>
    <w:rsid w:val="005864DC"/>
    <w:rsid w:val="0059128B"/>
    <w:rsid w:val="00592327"/>
    <w:rsid w:val="00592CED"/>
    <w:rsid w:val="00593597"/>
    <w:rsid w:val="00593C3C"/>
    <w:rsid w:val="00593E28"/>
    <w:rsid w:val="00595CF9"/>
    <w:rsid w:val="005A2051"/>
    <w:rsid w:val="005A4580"/>
    <w:rsid w:val="005A5B5A"/>
    <w:rsid w:val="005A603F"/>
    <w:rsid w:val="005A6058"/>
    <w:rsid w:val="005A6081"/>
    <w:rsid w:val="005A667A"/>
    <w:rsid w:val="005A686A"/>
    <w:rsid w:val="005B1359"/>
    <w:rsid w:val="005B35B7"/>
    <w:rsid w:val="005B5995"/>
    <w:rsid w:val="005B6A65"/>
    <w:rsid w:val="005B7A43"/>
    <w:rsid w:val="005C0366"/>
    <w:rsid w:val="005C0372"/>
    <w:rsid w:val="005C5D84"/>
    <w:rsid w:val="005D0332"/>
    <w:rsid w:val="005D19C4"/>
    <w:rsid w:val="005D6494"/>
    <w:rsid w:val="005D6ACB"/>
    <w:rsid w:val="005D7BB5"/>
    <w:rsid w:val="005D7F7F"/>
    <w:rsid w:val="005E0A20"/>
    <w:rsid w:val="005E0A2A"/>
    <w:rsid w:val="005E1732"/>
    <w:rsid w:val="005E3270"/>
    <w:rsid w:val="005E488A"/>
    <w:rsid w:val="005E5843"/>
    <w:rsid w:val="005E7310"/>
    <w:rsid w:val="005E7634"/>
    <w:rsid w:val="005F0DE9"/>
    <w:rsid w:val="005F11E5"/>
    <w:rsid w:val="005F28DD"/>
    <w:rsid w:val="005F3529"/>
    <w:rsid w:val="005F39B8"/>
    <w:rsid w:val="005F3A38"/>
    <w:rsid w:val="005F427A"/>
    <w:rsid w:val="005F4D64"/>
    <w:rsid w:val="005F663C"/>
    <w:rsid w:val="005F7358"/>
    <w:rsid w:val="0060066D"/>
    <w:rsid w:val="006011EE"/>
    <w:rsid w:val="00602CA0"/>
    <w:rsid w:val="00604F0A"/>
    <w:rsid w:val="006058EB"/>
    <w:rsid w:val="006061DF"/>
    <w:rsid w:val="006068D9"/>
    <w:rsid w:val="00606E90"/>
    <w:rsid w:val="006110AE"/>
    <w:rsid w:val="00616015"/>
    <w:rsid w:val="00616BD8"/>
    <w:rsid w:val="00624EF6"/>
    <w:rsid w:val="006256B9"/>
    <w:rsid w:val="00625B09"/>
    <w:rsid w:val="00626585"/>
    <w:rsid w:val="00627ABA"/>
    <w:rsid w:val="00627B72"/>
    <w:rsid w:val="0063123B"/>
    <w:rsid w:val="00632466"/>
    <w:rsid w:val="0063647E"/>
    <w:rsid w:val="0064058D"/>
    <w:rsid w:val="0064144E"/>
    <w:rsid w:val="006439DD"/>
    <w:rsid w:val="00643CEB"/>
    <w:rsid w:val="00643E0D"/>
    <w:rsid w:val="00645290"/>
    <w:rsid w:val="00645DC0"/>
    <w:rsid w:val="0064696C"/>
    <w:rsid w:val="00646C0B"/>
    <w:rsid w:val="00650942"/>
    <w:rsid w:val="006517E7"/>
    <w:rsid w:val="00652FB6"/>
    <w:rsid w:val="00653A07"/>
    <w:rsid w:val="00655C74"/>
    <w:rsid w:val="00656114"/>
    <w:rsid w:val="00656631"/>
    <w:rsid w:val="006579B0"/>
    <w:rsid w:val="006607E7"/>
    <w:rsid w:val="00661ECE"/>
    <w:rsid w:val="00662B1C"/>
    <w:rsid w:val="006706A3"/>
    <w:rsid w:val="00670A9A"/>
    <w:rsid w:val="00670E37"/>
    <w:rsid w:val="00671C90"/>
    <w:rsid w:val="00673075"/>
    <w:rsid w:val="00673B72"/>
    <w:rsid w:val="00674E46"/>
    <w:rsid w:val="0067663F"/>
    <w:rsid w:val="00680256"/>
    <w:rsid w:val="00680ED2"/>
    <w:rsid w:val="00681814"/>
    <w:rsid w:val="00681B37"/>
    <w:rsid w:val="006823A0"/>
    <w:rsid w:val="00682A37"/>
    <w:rsid w:val="00683A22"/>
    <w:rsid w:val="00683E2E"/>
    <w:rsid w:val="00685162"/>
    <w:rsid w:val="00686BB9"/>
    <w:rsid w:val="00691C38"/>
    <w:rsid w:val="006929D6"/>
    <w:rsid w:val="00692F7C"/>
    <w:rsid w:val="00693024"/>
    <w:rsid w:val="00693A2C"/>
    <w:rsid w:val="0069459C"/>
    <w:rsid w:val="0069695D"/>
    <w:rsid w:val="006A1976"/>
    <w:rsid w:val="006A1C4B"/>
    <w:rsid w:val="006A2F7C"/>
    <w:rsid w:val="006A46B7"/>
    <w:rsid w:val="006A4BBD"/>
    <w:rsid w:val="006A60AF"/>
    <w:rsid w:val="006A6AF3"/>
    <w:rsid w:val="006A789C"/>
    <w:rsid w:val="006B07A8"/>
    <w:rsid w:val="006B448A"/>
    <w:rsid w:val="006B670E"/>
    <w:rsid w:val="006B6B07"/>
    <w:rsid w:val="006C0D38"/>
    <w:rsid w:val="006D0F34"/>
    <w:rsid w:val="006D251A"/>
    <w:rsid w:val="006D4980"/>
    <w:rsid w:val="006D5D1E"/>
    <w:rsid w:val="006E008A"/>
    <w:rsid w:val="006E0674"/>
    <w:rsid w:val="006E20AF"/>
    <w:rsid w:val="006E3029"/>
    <w:rsid w:val="006E355C"/>
    <w:rsid w:val="006E3D36"/>
    <w:rsid w:val="006E4969"/>
    <w:rsid w:val="006E4C7F"/>
    <w:rsid w:val="006E728D"/>
    <w:rsid w:val="006F0880"/>
    <w:rsid w:val="006F1ABC"/>
    <w:rsid w:val="006F3D86"/>
    <w:rsid w:val="006F3F74"/>
    <w:rsid w:val="006F4C17"/>
    <w:rsid w:val="006F5696"/>
    <w:rsid w:val="006F5B39"/>
    <w:rsid w:val="006F5BEF"/>
    <w:rsid w:val="00700CB3"/>
    <w:rsid w:val="00702246"/>
    <w:rsid w:val="0070226B"/>
    <w:rsid w:val="00703808"/>
    <w:rsid w:val="0070584F"/>
    <w:rsid w:val="00706035"/>
    <w:rsid w:val="00707988"/>
    <w:rsid w:val="007101E1"/>
    <w:rsid w:val="007107F4"/>
    <w:rsid w:val="00710D88"/>
    <w:rsid w:val="0071199D"/>
    <w:rsid w:val="00711CA4"/>
    <w:rsid w:val="007123A1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1DDD"/>
    <w:rsid w:val="0072200D"/>
    <w:rsid w:val="00723A86"/>
    <w:rsid w:val="007247C4"/>
    <w:rsid w:val="007247CA"/>
    <w:rsid w:val="007254FE"/>
    <w:rsid w:val="007261A8"/>
    <w:rsid w:val="00726A8C"/>
    <w:rsid w:val="0073038D"/>
    <w:rsid w:val="00731090"/>
    <w:rsid w:val="00733335"/>
    <w:rsid w:val="007337E2"/>
    <w:rsid w:val="007363FC"/>
    <w:rsid w:val="0073767F"/>
    <w:rsid w:val="00737C0C"/>
    <w:rsid w:val="00737EE7"/>
    <w:rsid w:val="007414B5"/>
    <w:rsid w:val="00746FD6"/>
    <w:rsid w:val="00747012"/>
    <w:rsid w:val="00747362"/>
    <w:rsid w:val="007517D9"/>
    <w:rsid w:val="00753BB9"/>
    <w:rsid w:val="007553E9"/>
    <w:rsid w:val="00757B4C"/>
    <w:rsid w:val="00757F27"/>
    <w:rsid w:val="007613B9"/>
    <w:rsid w:val="00765BE6"/>
    <w:rsid w:val="00766987"/>
    <w:rsid w:val="00766F57"/>
    <w:rsid w:val="00767599"/>
    <w:rsid w:val="00767B0F"/>
    <w:rsid w:val="007718B5"/>
    <w:rsid w:val="00772001"/>
    <w:rsid w:val="00775835"/>
    <w:rsid w:val="00776860"/>
    <w:rsid w:val="0077696C"/>
    <w:rsid w:val="00782A4E"/>
    <w:rsid w:val="007843A8"/>
    <w:rsid w:val="00784B0E"/>
    <w:rsid w:val="007866FE"/>
    <w:rsid w:val="007874C7"/>
    <w:rsid w:val="00787BE1"/>
    <w:rsid w:val="00790F8A"/>
    <w:rsid w:val="007912A7"/>
    <w:rsid w:val="007928FC"/>
    <w:rsid w:val="00793C10"/>
    <w:rsid w:val="007964DF"/>
    <w:rsid w:val="007965AE"/>
    <w:rsid w:val="007966AC"/>
    <w:rsid w:val="007A04AE"/>
    <w:rsid w:val="007A0670"/>
    <w:rsid w:val="007A0F41"/>
    <w:rsid w:val="007A3AA8"/>
    <w:rsid w:val="007A72DB"/>
    <w:rsid w:val="007B41DB"/>
    <w:rsid w:val="007B62C8"/>
    <w:rsid w:val="007B681B"/>
    <w:rsid w:val="007B72F8"/>
    <w:rsid w:val="007B73DF"/>
    <w:rsid w:val="007C5B95"/>
    <w:rsid w:val="007C7657"/>
    <w:rsid w:val="007D0A31"/>
    <w:rsid w:val="007D0BCC"/>
    <w:rsid w:val="007D146B"/>
    <w:rsid w:val="007D2960"/>
    <w:rsid w:val="007D41D6"/>
    <w:rsid w:val="007D53E6"/>
    <w:rsid w:val="007D69BA"/>
    <w:rsid w:val="007D7B59"/>
    <w:rsid w:val="007E2407"/>
    <w:rsid w:val="007E4BD8"/>
    <w:rsid w:val="007E62FD"/>
    <w:rsid w:val="007F026C"/>
    <w:rsid w:val="007F0C03"/>
    <w:rsid w:val="007F2198"/>
    <w:rsid w:val="007F3550"/>
    <w:rsid w:val="007F513A"/>
    <w:rsid w:val="007F6F2E"/>
    <w:rsid w:val="00803357"/>
    <w:rsid w:val="008066DA"/>
    <w:rsid w:val="00807816"/>
    <w:rsid w:val="008101E4"/>
    <w:rsid w:val="0081102C"/>
    <w:rsid w:val="00811BE0"/>
    <w:rsid w:val="0081284A"/>
    <w:rsid w:val="00813D98"/>
    <w:rsid w:val="00813F5D"/>
    <w:rsid w:val="00813F67"/>
    <w:rsid w:val="00813FB2"/>
    <w:rsid w:val="00815541"/>
    <w:rsid w:val="008155F8"/>
    <w:rsid w:val="00815FF3"/>
    <w:rsid w:val="0082138F"/>
    <w:rsid w:val="00823148"/>
    <w:rsid w:val="00824130"/>
    <w:rsid w:val="00826885"/>
    <w:rsid w:val="00826AAB"/>
    <w:rsid w:val="008313A4"/>
    <w:rsid w:val="0083143C"/>
    <w:rsid w:val="0083436A"/>
    <w:rsid w:val="00834888"/>
    <w:rsid w:val="0083572C"/>
    <w:rsid w:val="008403AC"/>
    <w:rsid w:val="00841552"/>
    <w:rsid w:val="00841B32"/>
    <w:rsid w:val="00845FB4"/>
    <w:rsid w:val="008470E0"/>
    <w:rsid w:val="00847C6B"/>
    <w:rsid w:val="00851470"/>
    <w:rsid w:val="0085186C"/>
    <w:rsid w:val="008524CF"/>
    <w:rsid w:val="00855280"/>
    <w:rsid w:val="008554AF"/>
    <w:rsid w:val="00855EAE"/>
    <w:rsid w:val="00856795"/>
    <w:rsid w:val="00857C1B"/>
    <w:rsid w:val="00860240"/>
    <w:rsid w:val="008608BF"/>
    <w:rsid w:val="00860F90"/>
    <w:rsid w:val="00862AE6"/>
    <w:rsid w:val="00863608"/>
    <w:rsid w:val="00864A89"/>
    <w:rsid w:val="008659EE"/>
    <w:rsid w:val="00872313"/>
    <w:rsid w:val="00877661"/>
    <w:rsid w:val="008809FA"/>
    <w:rsid w:val="00880CCE"/>
    <w:rsid w:val="0088131A"/>
    <w:rsid w:val="00882FA0"/>
    <w:rsid w:val="00883797"/>
    <w:rsid w:val="00883AAB"/>
    <w:rsid w:val="00884235"/>
    <w:rsid w:val="00884EC7"/>
    <w:rsid w:val="0088517A"/>
    <w:rsid w:val="00886CE9"/>
    <w:rsid w:val="00892A83"/>
    <w:rsid w:val="00894F0E"/>
    <w:rsid w:val="008A03B7"/>
    <w:rsid w:val="008A0C1E"/>
    <w:rsid w:val="008A398A"/>
    <w:rsid w:val="008A4E4F"/>
    <w:rsid w:val="008A571D"/>
    <w:rsid w:val="008A7FA1"/>
    <w:rsid w:val="008B12BC"/>
    <w:rsid w:val="008B37C1"/>
    <w:rsid w:val="008B4FCA"/>
    <w:rsid w:val="008B5B11"/>
    <w:rsid w:val="008B5D8B"/>
    <w:rsid w:val="008C049C"/>
    <w:rsid w:val="008C10D6"/>
    <w:rsid w:val="008C1BC7"/>
    <w:rsid w:val="008C33F3"/>
    <w:rsid w:val="008C4512"/>
    <w:rsid w:val="008C56FD"/>
    <w:rsid w:val="008C6738"/>
    <w:rsid w:val="008D0B8B"/>
    <w:rsid w:val="008D32C7"/>
    <w:rsid w:val="008D4912"/>
    <w:rsid w:val="008D4A1A"/>
    <w:rsid w:val="008D6410"/>
    <w:rsid w:val="008E4B10"/>
    <w:rsid w:val="008E6277"/>
    <w:rsid w:val="008E7061"/>
    <w:rsid w:val="008F0294"/>
    <w:rsid w:val="008F1E6B"/>
    <w:rsid w:val="008F3F9A"/>
    <w:rsid w:val="008F4752"/>
    <w:rsid w:val="008F5F46"/>
    <w:rsid w:val="008F6493"/>
    <w:rsid w:val="008F7332"/>
    <w:rsid w:val="0090066C"/>
    <w:rsid w:val="00900CEF"/>
    <w:rsid w:val="0090315A"/>
    <w:rsid w:val="00903336"/>
    <w:rsid w:val="00904011"/>
    <w:rsid w:val="00905EA6"/>
    <w:rsid w:val="009064DE"/>
    <w:rsid w:val="00913380"/>
    <w:rsid w:val="009141D9"/>
    <w:rsid w:val="00915C3C"/>
    <w:rsid w:val="009175D2"/>
    <w:rsid w:val="00920259"/>
    <w:rsid w:val="00920BD4"/>
    <w:rsid w:val="00920F4A"/>
    <w:rsid w:val="0092129D"/>
    <w:rsid w:val="00922B0F"/>
    <w:rsid w:val="00922B70"/>
    <w:rsid w:val="00926420"/>
    <w:rsid w:val="00926D43"/>
    <w:rsid w:val="00926DA9"/>
    <w:rsid w:val="00930057"/>
    <w:rsid w:val="00931410"/>
    <w:rsid w:val="009321B4"/>
    <w:rsid w:val="009336D1"/>
    <w:rsid w:val="0093383F"/>
    <w:rsid w:val="00935988"/>
    <w:rsid w:val="00935DC4"/>
    <w:rsid w:val="009373AA"/>
    <w:rsid w:val="009403F5"/>
    <w:rsid w:val="009409F6"/>
    <w:rsid w:val="00940E27"/>
    <w:rsid w:val="00941F54"/>
    <w:rsid w:val="00942514"/>
    <w:rsid w:val="00942891"/>
    <w:rsid w:val="0094580C"/>
    <w:rsid w:val="00950266"/>
    <w:rsid w:val="009558BD"/>
    <w:rsid w:val="00960BE1"/>
    <w:rsid w:val="00961831"/>
    <w:rsid w:val="00961D56"/>
    <w:rsid w:val="00962B90"/>
    <w:rsid w:val="00963701"/>
    <w:rsid w:val="00964547"/>
    <w:rsid w:val="00965D4B"/>
    <w:rsid w:val="00967875"/>
    <w:rsid w:val="00970308"/>
    <w:rsid w:val="009713A8"/>
    <w:rsid w:val="00972C4B"/>
    <w:rsid w:val="00973F36"/>
    <w:rsid w:val="009745B6"/>
    <w:rsid w:val="00974A61"/>
    <w:rsid w:val="00977E5A"/>
    <w:rsid w:val="00977E76"/>
    <w:rsid w:val="00977E7F"/>
    <w:rsid w:val="00980190"/>
    <w:rsid w:val="00980667"/>
    <w:rsid w:val="00980E77"/>
    <w:rsid w:val="009815BF"/>
    <w:rsid w:val="00981A92"/>
    <w:rsid w:val="009841EF"/>
    <w:rsid w:val="00986C46"/>
    <w:rsid w:val="00986EC8"/>
    <w:rsid w:val="00987919"/>
    <w:rsid w:val="00990D6E"/>
    <w:rsid w:val="00990DDA"/>
    <w:rsid w:val="00994E26"/>
    <w:rsid w:val="0099665A"/>
    <w:rsid w:val="00996ADD"/>
    <w:rsid w:val="0099706B"/>
    <w:rsid w:val="00997E0D"/>
    <w:rsid w:val="009A1934"/>
    <w:rsid w:val="009A31EB"/>
    <w:rsid w:val="009A3BC2"/>
    <w:rsid w:val="009A5A9E"/>
    <w:rsid w:val="009A6ADD"/>
    <w:rsid w:val="009B0225"/>
    <w:rsid w:val="009B06F3"/>
    <w:rsid w:val="009B6248"/>
    <w:rsid w:val="009B7481"/>
    <w:rsid w:val="009C234B"/>
    <w:rsid w:val="009C2790"/>
    <w:rsid w:val="009C3211"/>
    <w:rsid w:val="009C33EE"/>
    <w:rsid w:val="009C401B"/>
    <w:rsid w:val="009C5136"/>
    <w:rsid w:val="009C5610"/>
    <w:rsid w:val="009C5FCB"/>
    <w:rsid w:val="009D1200"/>
    <w:rsid w:val="009D2957"/>
    <w:rsid w:val="009D29E7"/>
    <w:rsid w:val="009D445B"/>
    <w:rsid w:val="009D48BA"/>
    <w:rsid w:val="009D5A02"/>
    <w:rsid w:val="009E042E"/>
    <w:rsid w:val="009E0865"/>
    <w:rsid w:val="009E379C"/>
    <w:rsid w:val="009E634F"/>
    <w:rsid w:val="009F0B5C"/>
    <w:rsid w:val="009F323D"/>
    <w:rsid w:val="009F3D86"/>
    <w:rsid w:val="009F4A0C"/>
    <w:rsid w:val="009F4EFF"/>
    <w:rsid w:val="009F500E"/>
    <w:rsid w:val="009F779D"/>
    <w:rsid w:val="00A0009E"/>
    <w:rsid w:val="00A0055B"/>
    <w:rsid w:val="00A00EF5"/>
    <w:rsid w:val="00A03201"/>
    <w:rsid w:val="00A05534"/>
    <w:rsid w:val="00A1052A"/>
    <w:rsid w:val="00A10D4D"/>
    <w:rsid w:val="00A12A5A"/>
    <w:rsid w:val="00A144BC"/>
    <w:rsid w:val="00A157E3"/>
    <w:rsid w:val="00A16669"/>
    <w:rsid w:val="00A2039D"/>
    <w:rsid w:val="00A20423"/>
    <w:rsid w:val="00A220B4"/>
    <w:rsid w:val="00A22A05"/>
    <w:rsid w:val="00A24B41"/>
    <w:rsid w:val="00A25936"/>
    <w:rsid w:val="00A26269"/>
    <w:rsid w:val="00A30C51"/>
    <w:rsid w:val="00A32ED9"/>
    <w:rsid w:val="00A358C3"/>
    <w:rsid w:val="00A37A6E"/>
    <w:rsid w:val="00A4003D"/>
    <w:rsid w:val="00A41A58"/>
    <w:rsid w:val="00A41ABE"/>
    <w:rsid w:val="00A42003"/>
    <w:rsid w:val="00A430CB"/>
    <w:rsid w:val="00A4449C"/>
    <w:rsid w:val="00A44A49"/>
    <w:rsid w:val="00A45CF5"/>
    <w:rsid w:val="00A47D75"/>
    <w:rsid w:val="00A50874"/>
    <w:rsid w:val="00A528C7"/>
    <w:rsid w:val="00A53191"/>
    <w:rsid w:val="00A57471"/>
    <w:rsid w:val="00A578B5"/>
    <w:rsid w:val="00A60A91"/>
    <w:rsid w:val="00A62B56"/>
    <w:rsid w:val="00A67B2D"/>
    <w:rsid w:val="00A72DD3"/>
    <w:rsid w:val="00A737D5"/>
    <w:rsid w:val="00A73878"/>
    <w:rsid w:val="00A73D78"/>
    <w:rsid w:val="00A744F4"/>
    <w:rsid w:val="00A74504"/>
    <w:rsid w:val="00A7538E"/>
    <w:rsid w:val="00A7582E"/>
    <w:rsid w:val="00A77CEE"/>
    <w:rsid w:val="00A77CFC"/>
    <w:rsid w:val="00A81E79"/>
    <w:rsid w:val="00A842B2"/>
    <w:rsid w:val="00A846EF"/>
    <w:rsid w:val="00A84848"/>
    <w:rsid w:val="00A85BD2"/>
    <w:rsid w:val="00A86E18"/>
    <w:rsid w:val="00A87125"/>
    <w:rsid w:val="00A915C5"/>
    <w:rsid w:val="00A9191A"/>
    <w:rsid w:val="00A91968"/>
    <w:rsid w:val="00A93359"/>
    <w:rsid w:val="00A936F1"/>
    <w:rsid w:val="00A94783"/>
    <w:rsid w:val="00A971F9"/>
    <w:rsid w:val="00A97368"/>
    <w:rsid w:val="00AA20F6"/>
    <w:rsid w:val="00AA27BB"/>
    <w:rsid w:val="00AA3EDE"/>
    <w:rsid w:val="00AA42BE"/>
    <w:rsid w:val="00AA5549"/>
    <w:rsid w:val="00AA5B1C"/>
    <w:rsid w:val="00AB2DA4"/>
    <w:rsid w:val="00AB6487"/>
    <w:rsid w:val="00AB7EBC"/>
    <w:rsid w:val="00AC09CF"/>
    <w:rsid w:val="00AC2020"/>
    <w:rsid w:val="00AC2B63"/>
    <w:rsid w:val="00AC37F3"/>
    <w:rsid w:val="00AC43B4"/>
    <w:rsid w:val="00AC4D17"/>
    <w:rsid w:val="00AC5E3E"/>
    <w:rsid w:val="00AC5FDE"/>
    <w:rsid w:val="00AC73EE"/>
    <w:rsid w:val="00AD444A"/>
    <w:rsid w:val="00AD469F"/>
    <w:rsid w:val="00AD5E5A"/>
    <w:rsid w:val="00AD63A1"/>
    <w:rsid w:val="00AD6531"/>
    <w:rsid w:val="00AD6BF8"/>
    <w:rsid w:val="00AD73BC"/>
    <w:rsid w:val="00AE01D2"/>
    <w:rsid w:val="00AE0D42"/>
    <w:rsid w:val="00AE0EA8"/>
    <w:rsid w:val="00AE1746"/>
    <w:rsid w:val="00AE5EF0"/>
    <w:rsid w:val="00AE5F6C"/>
    <w:rsid w:val="00AE79D4"/>
    <w:rsid w:val="00AF059A"/>
    <w:rsid w:val="00AF3894"/>
    <w:rsid w:val="00AF4341"/>
    <w:rsid w:val="00B01F70"/>
    <w:rsid w:val="00B02399"/>
    <w:rsid w:val="00B0290E"/>
    <w:rsid w:val="00B029EB"/>
    <w:rsid w:val="00B06BEA"/>
    <w:rsid w:val="00B06CC4"/>
    <w:rsid w:val="00B10411"/>
    <w:rsid w:val="00B139C1"/>
    <w:rsid w:val="00B145C7"/>
    <w:rsid w:val="00B14AB2"/>
    <w:rsid w:val="00B23161"/>
    <w:rsid w:val="00B24939"/>
    <w:rsid w:val="00B32DC0"/>
    <w:rsid w:val="00B3332C"/>
    <w:rsid w:val="00B33C14"/>
    <w:rsid w:val="00B34AEE"/>
    <w:rsid w:val="00B34F2C"/>
    <w:rsid w:val="00B362E4"/>
    <w:rsid w:val="00B36FBB"/>
    <w:rsid w:val="00B416AB"/>
    <w:rsid w:val="00B42DEF"/>
    <w:rsid w:val="00B44076"/>
    <w:rsid w:val="00B50BB5"/>
    <w:rsid w:val="00B50E54"/>
    <w:rsid w:val="00B57CA5"/>
    <w:rsid w:val="00B62408"/>
    <w:rsid w:val="00B63CA4"/>
    <w:rsid w:val="00B63DC9"/>
    <w:rsid w:val="00B65A83"/>
    <w:rsid w:val="00B6728C"/>
    <w:rsid w:val="00B67601"/>
    <w:rsid w:val="00B67B1E"/>
    <w:rsid w:val="00B705D6"/>
    <w:rsid w:val="00B71605"/>
    <w:rsid w:val="00B734A2"/>
    <w:rsid w:val="00B73EDB"/>
    <w:rsid w:val="00B74AF7"/>
    <w:rsid w:val="00B7783E"/>
    <w:rsid w:val="00B8004A"/>
    <w:rsid w:val="00B80BBD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0750"/>
    <w:rsid w:val="00BA19BD"/>
    <w:rsid w:val="00BA346C"/>
    <w:rsid w:val="00BA42EA"/>
    <w:rsid w:val="00BA5128"/>
    <w:rsid w:val="00BA6DA2"/>
    <w:rsid w:val="00BA7C1A"/>
    <w:rsid w:val="00BB08D7"/>
    <w:rsid w:val="00BB3A06"/>
    <w:rsid w:val="00BB44B3"/>
    <w:rsid w:val="00BB6698"/>
    <w:rsid w:val="00BB74F0"/>
    <w:rsid w:val="00BB76B8"/>
    <w:rsid w:val="00BC185F"/>
    <w:rsid w:val="00BC3829"/>
    <w:rsid w:val="00BC55EB"/>
    <w:rsid w:val="00BC5E73"/>
    <w:rsid w:val="00BC674F"/>
    <w:rsid w:val="00BC6B1E"/>
    <w:rsid w:val="00BD3BF8"/>
    <w:rsid w:val="00BD4FFA"/>
    <w:rsid w:val="00BD60B0"/>
    <w:rsid w:val="00BD60CD"/>
    <w:rsid w:val="00BD79CF"/>
    <w:rsid w:val="00BE2E78"/>
    <w:rsid w:val="00BE33E9"/>
    <w:rsid w:val="00BE3D5F"/>
    <w:rsid w:val="00BE6822"/>
    <w:rsid w:val="00BE6E40"/>
    <w:rsid w:val="00BE71F6"/>
    <w:rsid w:val="00BF13E3"/>
    <w:rsid w:val="00BF1425"/>
    <w:rsid w:val="00BF1A67"/>
    <w:rsid w:val="00BF2A49"/>
    <w:rsid w:val="00BF5F17"/>
    <w:rsid w:val="00BF7D5F"/>
    <w:rsid w:val="00C00560"/>
    <w:rsid w:val="00C00B2C"/>
    <w:rsid w:val="00C03261"/>
    <w:rsid w:val="00C0355F"/>
    <w:rsid w:val="00C05640"/>
    <w:rsid w:val="00C06F0A"/>
    <w:rsid w:val="00C1038E"/>
    <w:rsid w:val="00C105EE"/>
    <w:rsid w:val="00C1119D"/>
    <w:rsid w:val="00C137F8"/>
    <w:rsid w:val="00C144F6"/>
    <w:rsid w:val="00C14C18"/>
    <w:rsid w:val="00C1607C"/>
    <w:rsid w:val="00C16381"/>
    <w:rsid w:val="00C2078F"/>
    <w:rsid w:val="00C21798"/>
    <w:rsid w:val="00C23EEF"/>
    <w:rsid w:val="00C2673C"/>
    <w:rsid w:val="00C3043C"/>
    <w:rsid w:val="00C319FC"/>
    <w:rsid w:val="00C326B4"/>
    <w:rsid w:val="00C32EEF"/>
    <w:rsid w:val="00C34D4E"/>
    <w:rsid w:val="00C3583C"/>
    <w:rsid w:val="00C35A6B"/>
    <w:rsid w:val="00C35F06"/>
    <w:rsid w:val="00C36C56"/>
    <w:rsid w:val="00C37538"/>
    <w:rsid w:val="00C408A3"/>
    <w:rsid w:val="00C42800"/>
    <w:rsid w:val="00C4288F"/>
    <w:rsid w:val="00C42D29"/>
    <w:rsid w:val="00C42E3F"/>
    <w:rsid w:val="00C442A1"/>
    <w:rsid w:val="00C45F7E"/>
    <w:rsid w:val="00C50603"/>
    <w:rsid w:val="00C506FB"/>
    <w:rsid w:val="00C57799"/>
    <w:rsid w:val="00C62812"/>
    <w:rsid w:val="00C6354A"/>
    <w:rsid w:val="00C64C75"/>
    <w:rsid w:val="00C65822"/>
    <w:rsid w:val="00C659F7"/>
    <w:rsid w:val="00C662D8"/>
    <w:rsid w:val="00C7010C"/>
    <w:rsid w:val="00C71E3D"/>
    <w:rsid w:val="00C71F6B"/>
    <w:rsid w:val="00C720D9"/>
    <w:rsid w:val="00C724A6"/>
    <w:rsid w:val="00C75CF2"/>
    <w:rsid w:val="00C76407"/>
    <w:rsid w:val="00C80F9E"/>
    <w:rsid w:val="00C81890"/>
    <w:rsid w:val="00C82E33"/>
    <w:rsid w:val="00C8338F"/>
    <w:rsid w:val="00C843A7"/>
    <w:rsid w:val="00C8796E"/>
    <w:rsid w:val="00C916FF"/>
    <w:rsid w:val="00C92B90"/>
    <w:rsid w:val="00C93D79"/>
    <w:rsid w:val="00C93F93"/>
    <w:rsid w:val="00C96C06"/>
    <w:rsid w:val="00C97554"/>
    <w:rsid w:val="00CA0F0E"/>
    <w:rsid w:val="00CA3A68"/>
    <w:rsid w:val="00CA5941"/>
    <w:rsid w:val="00CA5C95"/>
    <w:rsid w:val="00CA622C"/>
    <w:rsid w:val="00CB0ABD"/>
    <w:rsid w:val="00CB196C"/>
    <w:rsid w:val="00CB1FE0"/>
    <w:rsid w:val="00CB25AC"/>
    <w:rsid w:val="00CB27B1"/>
    <w:rsid w:val="00CB31BA"/>
    <w:rsid w:val="00CB34E9"/>
    <w:rsid w:val="00CB50A6"/>
    <w:rsid w:val="00CB581D"/>
    <w:rsid w:val="00CB5BF0"/>
    <w:rsid w:val="00CB7A9D"/>
    <w:rsid w:val="00CC16C7"/>
    <w:rsid w:val="00CC2B80"/>
    <w:rsid w:val="00CC388D"/>
    <w:rsid w:val="00CC4BCF"/>
    <w:rsid w:val="00CC5455"/>
    <w:rsid w:val="00CC66D4"/>
    <w:rsid w:val="00CC740F"/>
    <w:rsid w:val="00CD2A95"/>
    <w:rsid w:val="00CD30D4"/>
    <w:rsid w:val="00CD32F5"/>
    <w:rsid w:val="00CD4785"/>
    <w:rsid w:val="00CD5B3D"/>
    <w:rsid w:val="00CD624E"/>
    <w:rsid w:val="00CD7CA6"/>
    <w:rsid w:val="00CE05EE"/>
    <w:rsid w:val="00CE107F"/>
    <w:rsid w:val="00CE2F32"/>
    <w:rsid w:val="00CE3301"/>
    <w:rsid w:val="00CE3CEC"/>
    <w:rsid w:val="00CE3D2A"/>
    <w:rsid w:val="00CE6078"/>
    <w:rsid w:val="00CE648C"/>
    <w:rsid w:val="00CE77E3"/>
    <w:rsid w:val="00CF06CE"/>
    <w:rsid w:val="00CF1A3C"/>
    <w:rsid w:val="00CF1E9F"/>
    <w:rsid w:val="00CF3ACF"/>
    <w:rsid w:val="00CF5ED2"/>
    <w:rsid w:val="00D0228E"/>
    <w:rsid w:val="00D02FF1"/>
    <w:rsid w:val="00D03326"/>
    <w:rsid w:val="00D03807"/>
    <w:rsid w:val="00D04AC3"/>
    <w:rsid w:val="00D069F8"/>
    <w:rsid w:val="00D06B51"/>
    <w:rsid w:val="00D06F12"/>
    <w:rsid w:val="00D0758B"/>
    <w:rsid w:val="00D076D1"/>
    <w:rsid w:val="00D07A8C"/>
    <w:rsid w:val="00D10422"/>
    <w:rsid w:val="00D10824"/>
    <w:rsid w:val="00D10B49"/>
    <w:rsid w:val="00D10C87"/>
    <w:rsid w:val="00D11475"/>
    <w:rsid w:val="00D134CD"/>
    <w:rsid w:val="00D1415B"/>
    <w:rsid w:val="00D14532"/>
    <w:rsid w:val="00D177E4"/>
    <w:rsid w:val="00D2124F"/>
    <w:rsid w:val="00D22DF4"/>
    <w:rsid w:val="00D24B31"/>
    <w:rsid w:val="00D255DD"/>
    <w:rsid w:val="00D25669"/>
    <w:rsid w:val="00D256A3"/>
    <w:rsid w:val="00D25C6D"/>
    <w:rsid w:val="00D261A4"/>
    <w:rsid w:val="00D26765"/>
    <w:rsid w:val="00D26F34"/>
    <w:rsid w:val="00D301E2"/>
    <w:rsid w:val="00D32885"/>
    <w:rsid w:val="00D33D3A"/>
    <w:rsid w:val="00D343F5"/>
    <w:rsid w:val="00D3574E"/>
    <w:rsid w:val="00D35B36"/>
    <w:rsid w:val="00D400C3"/>
    <w:rsid w:val="00D447D9"/>
    <w:rsid w:val="00D452D0"/>
    <w:rsid w:val="00D4552B"/>
    <w:rsid w:val="00D469B6"/>
    <w:rsid w:val="00D471F6"/>
    <w:rsid w:val="00D506F3"/>
    <w:rsid w:val="00D53147"/>
    <w:rsid w:val="00D53150"/>
    <w:rsid w:val="00D53605"/>
    <w:rsid w:val="00D53B01"/>
    <w:rsid w:val="00D545F5"/>
    <w:rsid w:val="00D55D7C"/>
    <w:rsid w:val="00D5763E"/>
    <w:rsid w:val="00D612B8"/>
    <w:rsid w:val="00D6147C"/>
    <w:rsid w:val="00D62777"/>
    <w:rsid w:val="00D642D7"/>
    <w:rsid w:val="00D65725"/>
    <w:rsid w:val="00D658A9"/>
    <w:rsid w:val="00D66421"/>
    <w:rsid w:val="00D673A1"/>
    <w:rsid w:val="00D70DF8"/>
    <w:rsid w:val="00D71322"/>
    <w:rsid w:val="00D716FB"/>
    <w:rsid w:val="00D73996"/>
    <w:rsid w:val="00D744B2"/>
    <w:rsid w:val="00D74C64"/>
    <w:rsid w:val="00D80250"/>
    <w:rsid w:val="00D813EC"/>
    <w:rsid w:val="00D825E6"/>
    <w:rsid w:val="00D83020"/>
    <w:rsid w:val="00D857BA"/>
    <w:rsid w:val="00D85841"/>
    <w:rsid w:val="00D86022"/>
    <w:rsid w:val="00D8754B"/>
    <w:rsid w:val="00D94B2F"/>
    <w:rsid w:val="00DA0890"/>
    <w:rsid w:val="00DA186C"/>
    <w:rsid w:val="00DA1949"/>
    <w:rsid w:val="00DA2C06"/>
    <w:rsid w:val="00DA2DE3"/>
    <w:rsid w:val="00DA2E8A"/>
    <w:rsid w:val="00DA4144"/>
    <w:rsid w:val="00DA57AB"/>
    <w:rsid w:val="00DA5B0C"/>
    <w:rsid w:val="00DA76A9"/>
    <w:rsid w:val="00DB0B5F"/>
    <w:rsid w:val="00DB21DD"/>
    <w:rsid w:val="00DB36CD"/>
    <w:rsid w:val="00DB40FC"/>
    <w:rsid w:val="00DB4C1F"/>
    <w:rsid w:val="00DB7523"/>
    <w:rsid w:val="00DC0EA1"/>
    <w:rsid w:val="00DC18C3"/>
    <w:rsid w:val="00DC1A7A"/>
    <w:rsid w:val="00DC32A2"/>
    <w:rsid w:val="00DC4A60"/>
    <w:rsid w:val="00DC6427"/>
    <w:rsid w:val="00DC68F4"/>
    <w:rsid w:val="00DC7E7B"/>
    <w:rsid w:val="00DD1055"/>
    <w:rsid w:val="00DD1DE6"/>
    <w:rsid w:val="00DD3F63"/>
    <w:rsid w:val="00DD4220"/>
    <w:rsid w:val="00DD550D"/>
    <w:rsid w:val="00DD6B0A"/>
    <w:rsid w:val="00DD70F4"/>
    <w:rsid w:val="00DD72BA"/>
    <w:rsid w:val="00DE1D76"/>
    <w:rsid w:val="00DE377E"/>
    <w:rsid w:val="00DE4D42"/>
    <w:rsid w:val="00DE6C86"/>
    <w:rsid w:val="00DF08AD"/>
    <w:rsid w:val="00DF1722"/>
    <w:rsid w:val="00DF2DA6"/>
    <w:rsid w:val="00DF3545"/>
    <w:rsid w:val="00DF3C60"/>
    <w:rsid w:val="00DF404F"/>
    <w:rsid w:val="00E007F6"/>
    <w:rsid w:val="00E01686"/>
    <w:rsid w:val="00E0182B"/>
    <w:rsid w:val="00E01E22"/>
    <w:rsid w:val="00E04474"/>
    <w:rsid w:val="00E063EA"/>
    <w:rsid w:val="00E07B5D"/>
    <w:rsid w:val="00E10373"/>
    <w:rsid w:val="00E10902"/>
    <w:rsid w:val="00E12CF7"/>
    <w:rsid w:val="00E133D5"/>
    <w:rsid w:val="00E13AEC"/>
    <w:rsid w:val="00E13E28"/>
    <w:rsid w:val="00E14091"/>
    <w:rsid w:val="00E16A34"/>
    <w:rsid w:val="00E170D6"/>
    <w:rsid w:val="00E212BF"/>
    <w:rsid w:val="00E213F9"/>
    <w:rsid w:val="00E21940"/>
    <w:rsid w:val="00E2263F"/>
    <w:rsid w:val="00E30648"/>
    <w:rsid w:val="00E3136B"/>
    <w:rsid w:val="00E3140F"/>
    <w:rsid w:val="00E33073"/>
    <w:rsid w:val="00E332B4"/>
    <w:rsid w:val="00E37B1D"/>
    <w:rsid w:val="00E40FCE"/>
    <w:rsid w:val="00E42511"/>
    <w:rsid w:val="00E43726"/>
    <w:rsid w:val="00E51A71"/>
    <w:rsid w:val="00E52DD3"/>
    <w:rsid w:val="00E52E2E"/>
    <w:rsid w:val="00E548B9"/>
    <w:rsid w:val="00E551B6"/>
    <w:rsid w:val="00E559E3"/>
    <w:rsid w:val="00E563C5"/>
    <w:rsid w:val="00E630E3"/>
    <w:rsid w:val="00E65D50"/>
    <w:rsid w:val="00E66BCA"/>
    <w:rsid w:val="00E730DA"/>
    <w:rsid w:val="00E75577"/>
    <w:rsid w:val="00E771B9"/>
    <w:rsid w:val="00E77923"/>
    <w:rsid w:val="00E8039F"/>
    <w:rsid w:val="00E81CE3"/>
    <w:rsid w:val="00E82D6D"/>
    <w:rsid w:val="00E85CB3"/>
    <w:rsid w:val="00E865C9"/>
    <w:rsid w:val="00E87645"/>
    <w:rsid w:val="00E87E68"/>
    <w:rsid w:val="00E87F32"/>
    <w:rsid w:val="00E91169"/>
    <w:rsid w:val="00E94942"/>
    <w:rsid w:val="00E9555C"/>
    <w:rsid w:val="00E96FB5"/>
    <w:rsid w:val="00EA62BE"/>
    <w:rsid w:val="00EA6E9D"/>
    <w:rsid w:val="00EA74B8"/>
    <w:rsid w:val="00EA7A4F"/>
    <w:rsid w:val="00EB3606"/>
    <w:rsid w:val="00EB5833"/>
    <w:rsid w:val="00EC1244"/>
    <w:rsid w:val="00EC219B"/>
    <w:rsid w:val="00EC28C0"/>
    <w:rsid w:val="00EC5844"/>
    <w:rsid w:val="00EC5884"/>
    <w:rsid w:val="00EC58F3"/>
    <w:rsid w:val="00EC6180"/>
    <w:rsid w:val="00ED0720"/>
    <w:rsid w:val="00ED0D3A"/>
    <w:rsid w:val="00ED2486"/>
    <w:rsid w:val="00ED33A8"/>
    <w:rsid w:val="00ED35C0"/>
    <w:rsid w:val="00ED49AF"/>
    <w:rsid w:val="00ED4EFA"/>
    <w:rsid w:val="00ED50C6"/>
    <w:rsid w:val="00ED5580"/>
    <w:rsid w:val="00ED5B77"/>
    <w:rsid w:val="00ED7B51"/>
    <w:rsid w:val="00EE1026"/>
    <w:rsid w:val="00EE1B1C"/>
    <w:rsid w:val="00EE27E2"/>
    <w:rsid w:val="00EE39F2"/>
    <w:rsid w:val="00EE4246"/>
    <w:rsid w:val="00EF0667"/>
    <w:rsid w:val="00EF0694"/>
    <w:rsid w:val="00EF10B0"/>
    <w:rsid w:val="00EF25EB"/>
    <w:rsid w:val="00EF2BF4"/>
    <w:rsid w:val="00EF362A"/>
    <w:rsid w:val="00EF44FB"/>
    <w:rsid w:val="00EF48E6"/>
    <w:rsid w:val="00EF5863"/>
    <w:rsid w:val="00EF719F"/>
    <w:rsid w:val="00F0287A"/>
    <w:rsid w:val="00F03D2F"/>
    <w:rsid w:val="00F05EB9"/>
    <w:rsid w:val="00F109ED"/>
    <w:rsid w:val="00F10B33"/>
    <w:rsid w:val="00F15AFE"/>
    <w:rsid w:val="00F15B8F"/>
    <w:rsid w:val="00F15CFD"/>
    <w:rsid w:val="00F1650A"/>
    <w:rsid w:val="00F21F73"/>
    <w:rsid w:val="00F23ACB"/>
    <w:rsid w:val="00F24A55"/>
    <w:rsid w:val="00F24E21"/>
    <w:rsid w:val="00F2566D"/>
    <w:rsid w:val="00F27823"/>
    <w:rsid w:val="00F27913"/>
    <w:rsid w:val="00F311AA"/>
    <w:rsid w:val="00F31442"/>
    <w:rsid w:val="00F31DC7"/>
    <w:rsid w:val="00F36C0F"/>
    <w:rsid w:val="00F40B6B"/>
    <w:rsid w:val="00F443A1"/>
    <w:rsid w:val="00F44FC4"/>
    <w:rsid w:val="00F4589B"/>
    <w:rsid w:val="00F45CF2"/>
    <w:rsid w:val="00F47056"/>
    <w:rsid w:val="00F47AF7"/>
    <w:rsid w:val="00F5007E"/>
    <w:rsid w:val="00F5070A"/>
    <w:rsid w:val="00F508AE"/>
    <w:rsid w:val="00F50E97"/>
    <w:rsid w:val="00F522C9"/>
    <w:rsid w:val="00F527C8"/>
    <w:rsid w:val="00F52A21"/>
    <w:rsid w:val="00F52E21"/>
    <w:rsid w:val="00F53263"/>
    <w:rsid w:val="00F53A6E"/>
    <w:rsid w:val="00F55537"/>
    <w:rsid w:val="00F557C7"/>
    <w:rsid w:val="00F55A9E"/>
    <w:rsid w:val="00F564FA"/>
    <w:rsid w:val="00F57C05"/>
    <w:rsid w:val="00F608B7"/>
    <w:rsid w:val="00F6169D"/>
    <w:rsid w:val="00F63D20"/>
    <w:rsid w:val="00F64767"/>
    <w:rsid w:val="00F66025"/>
    <w:rsid w:val="00F66DE7"/>
    <w:rsid w:val="00F67743"/>
    <w:rsid w:val="00F7182B"/>
    <w:rsid w:val="00F71BEA"/>
    <w:rsid w:val="00F72FDD"/>
    <w:rsid w:val="00F74841"/>
    <w:rsid w:val="00F76210"/>
    <w:rsid w:val="00F768F8"/>
    <w:rsid w:val="00F76FFA"/>
    <w:rsid w:val="00F801CA"/>
    <w:rsid w:val="00F82A1D"/>
    <w:rsid w:val="00F82CE3"/>
    <w:rsid w:val="00F84422"/>
    <w:rsid w:val="00F85301"/>
    <w:rsid w:val="00F86668"/>
    <w:rsid w:val="00F86FA1"/>
    <w:rsid w:val="00F87A87"/>
    <w:rsid w:val="00F926D1"/>
    <w:rsid w:val="00F942D7"/>
    <w:rsid w:val="00F94861"/>
    <w:rsid w:val="00F952F5"/>
    <w:rsid w:val="00F9674C"/>
    <w:rsid w:val="00F97086"/>
    <w:rsid w:val="00F9746B"/>
    <w:rsid w:val="00FA0A6F"/>
    <w:rsid w:val="00FA17FA"/>
    <w:rsid w:val="00FA19B1"/>
    <w:rsid w:val="00FA1D45"/>
    <w:rsid w:val="00FA2F34"/>
    <w:rsid w:val="00FA4097"/>
    <w:rsid w:val="00FA4F3F"/>
    <w:rsid w:val="00FA584F"/>
    <w:rsid w:val="00FA5BBA"/>
    <w:rsid w:val="00FA5DDA"/>
    <w:rsid w:val="00FA6CF1"/>
    <w:rsid w:val="00FB2BDE"/>
    <w:rsid w:val="00FB3365"/>
    <w:rsid w:val="00FB3800"/>
    <w:rsid w:val="00FB44BF"/>
    <w:rsid w:val="00FB55CF"/>
    <w:rsid w:val="00FB5B01"/>
    <w:rsid w:val="00FB6180"/>
    <w:rsid w:val="00FC1EE3"/>
    <w:rsid w:val="00FC3B4D"/>
    <w:rsid w:val="00FC55F2"/>
    <w:rsid w:val="00FC5B33"/>
    <w:rsid w:val="00FC5BC3"/>
    <w:rsid w:val="00FC5F6E"/>
    <w:rsid w:val="00FC63AE"/>
    <w:rsid w:val="00FC6433"/>
    <w:rsid w:val="00FC7AE7"/>
    <w:rsid w:val="00FD1D65"/>
    <w:rsid w:val="00FD2E46"/>
    <w:rsid w:val="00FD3676"/>
    <w:rsid w:val="00FD3B22"/>
    <w:rsid w:val="00FD5E36"/>
    <w:rsid w:val="00FE0612"/>
    <w:rsid w:val="00FE0BAA"/>
    <w:rsid w:val="00FE28D7"/>
    <w:rsid w:val="00FE2C31"/>
    <w:rsid w:val="00FE2E64"/>
    <w:rsid w:val="00FE35DF"/>
    <w:rsid w:val="00FE3A9E"/>
    <w:rsid w:val="00FE4237"/>
    <w:rsid w:val="00FE503E"/>
    <w:rsid w:val="00FE60F0"/>
    <w:rsid w:val="00FE646E"/>
    <w:rsid w:val="00FF10C9"/>
    <w:rsid w:val="00FF16D7"/>
    <w:rsid w:val="00FF21EF"/>
    <w:rsid w:val="00FF315E"/>
    <w:rsid w:val="00FF365C"/>
    <w:rsid w:val="00FF387E"/>
    <w:rsid w:val="00FF4C4B"/>
    <w:rsid w:val="00FF5A0B"/>
    <w:rsid w:val="00FF5A66"/>
    <w:rsid w:val="00FF5E9B"/>
  </w:rsids>
  <w:docVars>
    <w:docVar w:name="__Grammarly_42___1" w:val="H4sIAAAAAAAEAKtWcslP9kxRslIyNDY0NLcwNzE2NTc2NjE2NDVV0lEKTi0uzszPAykwrAUA2f0P2iwAAAA="/>
    <w:docVar w:name="__Grammarly_42____i" w:val="H4sIAAAAAAAEAKtWckksSQxILCpxzi/NK1GyMqwFAAEhoTITAAAA"/>
  </w:docVars>
  <m:mathPr>
    <m:mathFont m:val="Cambria Math"/>
    <m:smallFrac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0CA6FF7A-7841-4EBC-A633-9C6AD36F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5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1D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semiHidden/>
    <w:rsid w:val="009141D9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ListParagraphChar">
    <w:name w:val="List Paragraph Char"/>
    <w:link w:val="ListParagraph"/>
    <w:uiPriority w:val="34"/>
    <w:rsid w:val="00B62408"/>
    <w:rPr>
      <w:rFonts w:ascii="Calibri" w:eastAsia="Calibri" w:hAnsi="Calibri" w:cs="Arial"/>
      <w:sz w:val="22"/>
      <w:szCs w:val="22"/>
    </w:rPr>
  </w:style>
  <w:style w:type="paragraph" w:customStyle="1" w:styleId="Titleofpaper">
    <w:name w:val="Title of paper"/>
    <w:rsid w:val="00B6240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autoSpaceDE w:val="0"/>
      <w:autoSpaceDN w:val="0"/>
      <w:adjustRightInd w:val="0"/>
      <w:spacing w:line="360" w:lineRule="exact"/>
      <w:jc w:val="center"/>
    </w:pPr>
    <w:rPr>
      <w:rFonts w:ascii="Arial" w:hAnsi="Arial" w:cs="Arial"/>
      <w:b/>
      <w:bCs/>
      <w:sz w:val="30"/>
      <w:szCs w:val="30"/>
    </w:rPr>
  </w:style>
  <w:style w:type="character" w:customStyle="1" w:styleId="a">
    <w:name w:val="a"/>
    <w:rsid w:val="00B62408"/>
  </w:style>
  <w:style w:type="character" w:styleId="PageNumber">
    <w:name w:val="page number"/>
    <w:rsid w:val="00DD70F4"/>
  </w:style>
  <w:style w:type="paragraph" w:styleId="NoSpacing">
    <w:name w:val="No Spacing"/>
    <w:uiPriority w:val="1"/>
    <w:qFormat/>
    <w:rsid w:val="001229A7"/>
    <w:rPr>
      <w:rFonts w:ascii="Verdana" w:hAnsi="Verdana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57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7157E"/>
    <w:rPr>
      <w:rFonts w:ascii="Verdana" w:hAnsi="Verdan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15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157E"/>
    <w:rPr>
      <w:rFonts w:ascii="Verdana" w:hAnsi="Verdan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35C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rvts32">
    <w:name w:val="rvts32"/>
    <w:basedOn w:val="DefaultParagraphFont"/>
    <w:rsid w:val="00460C2B"/>
    <w:rPr>
      <w:rFonts w:ascii="Calibri" w:hAnsi="Calibri" w:cs="Calibri" w:hint="default"/>
      <w:color w:val="000000"/>
      <w:sz w:val="22"/>
      <w:szCs w:val="22"/>
    </w:rPr>
  </w:style>
  <w:style w:type="character" w:customStyle="1" w:styleId="rvts36">
    <w:name w:val="rvts36"/>
    <w:basedOn w:val="DefaultParagraphFont"/>
    <w:rsid w:val="00460C2B"/>
    <w:rPr>
      <w:rFonts w:ascii="Calibri" w:hAnsi="Calibri" w:cs="Calibri" w:hint="default"/>
      <w:sz w:val="22"/>
      <w:szCs w:val="22"/>
    </w:rPr>
  </w:style>
  <w:style w:type="character" w:customStyle="1" w:styleId="rvts34">
    <w:name w:val="rvts34"/>
    <w:basedOn w:val="DefaultParagraphFont"/>
    <w:rsid w:val="00D35B3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48">
    <w:name w:val="rvts48"/>
    <w:basedOn w:val="DefaultParagraphFont"/>
    <w:rsid w:val="00D35B36"/>
    <w:rPr>
      <w:rFonts w:ascii="Calibri" w:hAnsi="Calibri" w:cs="Calibri" w:hint="default"/>
      <w:color w:val="0070C0"/>
      <w:sz w:val="22"/>
      <w:szCs w:val="22"/>
    </w:rPr>
  </w:style>
  <w:style w:type="character" w:customStyle="1" w:styleId="rvts35">
    <w:name w:val="rvts35"/>
    <w:basedOn w:val="DefaultParagraphFont"/>
    <w:rsid w:val="00D35B36"/>
    <w:rPr>
      <w:rFonts w:ascii="Calibri" w:hAnsi="Calibri" w:cs="Calibri" w:hint="default"/>
      <w:color w:val="595959"/>
      <w:sz w:val="22"/>
      <w:szCs w:val="22"/>
    </w:rPr>
  </w:style>
  <w:style w:type="character" w:customStyle="1" w:styleId="rvts116">
    <w:name w:val="rvts116"/>
    <w:basedOn w:val="DefaultParagraphFont"/>
    <w:rsid w:val="00F52A21"/>
    <w:rPr>
      <w:rFonts w:ascii="Calibri" w:hAnsi="Calibri" w:cs="Calibri" w:hint="default"/>
      <w:sz w:val="22"/>
      <w:szCs w:val="22"/>
      <w:shd w:val="clear" w:color="auto" w:fill="FFFFFF"/>
    </w:rPr>
  </w:style>
  <w:style w:type="character" w:customStyle="1" w:styleId="rvts37">
    <w:name w:val="rvts37"/>
    <w:basedOn w:val="DefaultParagraphFont"/>
    <w:rsid w:val="005758AF"/>
    <w:rPr>
      <w:rFonts w:ascii="Calibri" w:hAnsi="Calibri" w:cs="Calibri" w:hint="default"/>
      <w:b/>
      <w:bCs/>
      <w:sz w:val="22"/>
      <w:szCs w:val="22"/>
    </w:rPr>
  </w:style>
  <w:style w:type="character" w:customStyle="1" w:styleId="tgc">
    <w:name w:val="_tgc"/>
    <w:basedOn w:val="DefaultParagraphFont"/>
    <w:rsid w:val="008403AC"/>
  </w:style>
  <w:style w:type="character" w:styleId="CommentReference">
    <w:name w:val="annotation reference"/>
    <w:basedOn w:val="DefaultParagraphFont"/>
    <w:uiPriority w:val="99"/>
    <w:semiHidden/>
    <w:unhideWhenUsed/>
    <w:rsid w:val="00DC0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0EA1"/>
  </w:style>
  <w:style w:type="character" w:customStyle="1" w:styleId="CommentTextChar">
    <w:name w:val="Comment Text Char"/>
    <w:basedOn w:val="DefaultParagraphFont"/>
    <w:link w:val="CommentText"/>
    <w:uiPriority w:val="99"/>
    <w:rsid w:val="00DC0EA1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EA1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E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A1"/>
    <w:rPr>
      <w:rFonts w:ascii="Segoe UI" w:hAnsi="Segoe UI" w:cs="Segoe UI"/>
      <w:sz w:val="18"/>
      <w:szCs w:val="18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7816"/>
    <w:rPr>
      <w:color w:val="808080"/>
      <w:shd w:val="clear" w:color="auto" w:fill="E6E6E6"/>
    </w:rPr>
  </w:style>
  <w:style w:type="paragraph" w:customStyle="1" w:styleId="Cog-body">
    <w:name w:val="Cog-body"/>
    <w:aliases w:val="cb"/>
    <w:basedOn w:val="Normal"/>
    <w:rsid w:val="00ED7B51"/>
    <w:pPr>
      <w:keepNext/>
      <w:spacing w:before="60" w:after="60" w:line="260" w:lineRule="atLeast"/>
      <w:ind w:left="720"/>
      <w:jc w:val="both"/>
    </w:pPr>
    <w:rPr>
      <w:rFonts w:ascii="Arial" w:hAnsi="Aria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F7358"/>
    <w:rPr>
      <w:color w:val="954F72" w:themeColor="followedHyperlink"/>
      <w:u w:val="single"/>
    </w:rPr>
  </w:style>
  <w:style w:type="character" w:customStyle="1" w:styleId="blackres1">
    <w:name w:val="blackres1"/>
    <w:basedOn w:val="DefaultParagraphFont"/>
    <w:rsid w:val="00033076"/>
    <w:rPr>
      <w:rFonts w:ascii="Arial" w:hAnsi="Arial" w:cs="Arial" w:hint="default"/>
      <w:color w:val="000000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64B"/>
    <w:rPr>
      <w:color w:val="605E5C"/>
      <w:shd w:val="clear" w:color="auto" w:fill="E1DFDD"/>
    </w:rPr>
  </w:style>
  <w:style w:type="paragraph" w:customStyle="1" w:styleId="JobTitle">
    <w:name w:val="Job Title"/>
    <w:next w:val="Achievement"/>
    <w:rsid w:val="00B71605"/>
    <w:pPr>
      <w:spacing w:after="60" w:line="220" w:lineRule="atLeast"/>
    </w:pPr>
    <w:rPr>
      <w:rFonts w:ascii="Arial Black" w:hAnsi="Arial Black"/>
      <w:spacing w:val="-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adigemuthyam18@gmail.com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image" Target="https://hiring.naukri.com/cloudgateway-rm/rm-document-services/v0/web/trackCv?cvTrackingParams=g38wBsRLPaWk0AkfASoZT895.Of1SSL73J9T9Waocb3fUNUxIhV.AqFoBi3MsnTPGFPkScWDxjeVz3osOijw8mK1z2mjRrcQuC_9v7Wr4CvoqKvLLe_Z.d4FFxWVBGCD7gnn20lssZ9L9Br254CXY_EKHL6NpAnf7tZSCmNlB.t4f6mQyuEtAbKlmg4bgkuKxfTxfdC.k9zSDlMj7yhknSva3fmskBg67jQ81g2HUDX.Ta1dD15YR0U0bFAftCx6JcpbOzizBXUFW_0Zv5co2gaR3EsJgMUFwSonI8U.cIRhuwYsZ73Rb5F9ibt_9YMVmC5deQuGcJiFi6TDmHFCYA--&amp;docType=docx" TargetMode="Externa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5CE2C-421B-47C0-87D6-B6EEBB1C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809</Words>
  <Characters>4994</Characters>
  <Application>Microsoft Office Word</Application>
  <DocSecurity>0</DocSecurity>
  <Lines>138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Dadige Muthyam</cp:lastModifiedBy>
  <cp:revision>1</cp:revision>
  <cp:lastPrinted>2007-09-21T04:19:00Z</cp:lastPrinted>
  <dcterms:created xsi:type="dcterms:W3CDTF">2024-01-06T13:48:00Z</dcterms:created>
  <dcterms:modified xsi:type="dcterms:W3CDTF">2024-01-22T12:51:00Z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06fbc242c98fae572c7176991f3f457bc00340412fd6f5d71d85f27f831e22f7</vt:lpwstr>
  </property>
</Properties>
</file>